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Default="00276DB0" w:rsidP="00276DB0">
      <w:pPr>
        <w:pStyle w:val="Heading1"/>
        <w:jc w:val="center"/>
      </w:pPr>
      <w:r>
        <w:t>CSE3310 Project</w:t>
      </w:r>
    </w:p>
    <w:p w14:paraId="478DA14F" w14:textId="1F7222FA" w:rsidR="007D677D" w:rsidRDefault="007D677D" w:rsidP="007D677D">
      <w:pPr>
        <w:jc w:val="center"/>
      </w:pPr>
      <w:r>
        <w:t>The Social Network</w:t>
      </w:r>
    </w:p>
    <w:p w14:paraId="2CB02956" w14:textId="329F8A5B" w:rsidR="00276DB0" w:rsidRDefault="00276DB0" w:rsidP="00276DB0">
      <w:pPr>
        <w:pStyle w:val="Heading1"/>
      </w:pPr>
      <w:r>
        <w:t>Iteration I</w:t>
      </w:r>
      <w:r w:rsidR="007D677D">
        <w:t>I</w:t>
      </w:r>
    </w:p>
    <w:p w14:paraId="154C7A09" w14:textId="4015A52C" w:rsidR="007B2872" w:rsidRDefault="007B2872" w:rsidP="00294253">
      <w:pPr>
        <w:pStyle w:val="Heading2"/>
      </w:pPr>
      <w:r>
        <w:t>Requirements</w:t>
      </w:r>
    </w:p>
    <w:tbl>
      <w:tblPr>
        <w:tblW w:w="10297" w:type="dxa"/>
        <w:tblLook w:val="04A0" w:firstRow="1" w:lastRow="0" w:firstColumn="1" w:lastColumn="0" w:noHBand="0" w:noVBand="1"/>
      </w:tblPr>
      <w:tblGrid>
        <w:gridCol w:w="1030"/>
        <w:gridCol w:w="840"/>
        <w:gridCol w:w="2166"/>
        <w:gridCol w:w="1564"/>
        <w:gridCol w:w="4697"/>
      </w:tblGrid>
      <w:tr w:rsidR="00600160" w:rsidRPr="00600160" w14:paraId="01FF7BCB" w14:textId="77777777" w:rsidTr="00354F75">
        <w:trPr>
          <w:trHeight w:val="462"/>
        </w:trPr>
        <w:tc>
          <w:tcPr>
            <w:tcW w:w="10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REQID</w:t>
            </w:r>
          </w:p>
        </w:tc>
        <w:tc>
          <w:tcPr>
            <w:tcW w:w="840"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F/NF</w:t>
            </w:r>
          </w:p>
        </w:tc>
        <w:tc>
          <w:tcPr>
            <w:tcW w:w="2166" w:type="dxa"/>
            <w:tcBorders>
              <w:top w:val="single" w:sz="4" w:space="0" w:color="auto"/>
              <w:left w:val="nil"/>
              <w:bottom w:val="single" w:sz="4" w:space="0" w:color="auto"/>
              <w:right w:val="single" w:sz="4" w:space="0" w:color="auto"/>
            </w:tcBorders>
            <w:shd w:val="clear" w:color="000000" w:fill="FFFFFF"/>
            <w:noWrap/>
            <w:vAlign w:val="bottom"/>
            <w:hideMark/>
          </w:tcPr>
          <w:p w14:paraId="38B03E8D"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Notes</w:t>
            </w:r>
          </w:p>
        </w:tc>
        <w:tc>
          <w:tcPr>
            <w:tcW w:w="1564" w:type="dxa"/>
            <w:tcBorders>
              <w:top w:val="single" w:sz="4" w:space="0" w:color="auto"/>
              <w:left w:val="nil"/>
              <w:bottom w:val="single" w:sz="4" w:space="0" w:color="auto"/>
              <w:right w:val="single" w:sz="4" w:space="0" w:color="auto"/>
            </w:tcBorders>
            <w:shd w:val="clear" w:color="000000" w:fill="FFFFFF"/>
            <w:noWrap/>
            <w:vAlign w:val="bottom"/>
            <w:hideMark/>
          </w:tcPr>
          <w:p w14:paraId="5C5C73CC" w14:textId="78B48B09" w:rsidR="00600160" w:rsidRPr="00600160" w:rsidRDefault="00600160" w:rsidP="00600160">
            <w:pPr>
              <w:spacing w:after="0" w:line="240" w:lineRule="auto"/>
              <w:rPr>
                <w:rFonts w:ascii="Calibri" w:eastAsia="Times New Roman" w:hAnsi="Calibri" w:cs="Calibri"/>
                <w:color w:val="000000"/>
                <w:sz w:val="28"/>
                <w:szCs w:val="28"/>
              </w:rPr>
            </w:pPr>
          </w:p>
        </w:tc>
        <w:tc>
          <w:tcPr>
            <w:tcW w:w="4697"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Requirements</w:t>
            </w:r>
          </w:p>
        </w:tc>
      </w:tr>
      <w:tr w:rsidR="00600160" w:rsidRPr="00600160" w14:paraId="7BF6BB8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600160" w:rsidRPr="00600160" w:rsidRDefault="00600160" w:rsidP="00600160">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bottom"/>
            <w:hideMark/>
          </w:tcPr>
          <w:p w14:paraId="54923473"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7F30562"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List Users</w:t>
            </w:r>
          </w:p>
        </w:tc>
        <w:tc>
          <w:tcPr>
            <w:tcW w:w="1564" w:type="dxa"/>
            <w:tcBorders>
              <w:top w:val="nil"/>
              <w:left w:val="nil"/>
              <w:bottom w:val="single" w:sz="4" w:space="0" w:color="auto"/>
              <w:right w:val="single" w:sz="4" w:space="0" w:color="auto"/>
            </w:tcBorders>
            <w:shd w:val="clear" w:color="auto" w:fill="auto"/>
            <w:noWrap/>
            <w:vAlign w:val="bottom"/>
            <w:hideMark/>
          </w:tcPr>
          <w:p w14:paraId="11223FC5" w14:textId="4BCAEAD8"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0F30F5">
              <w:rPr>
                <w:rFonts w:ascii="Calibri" w:eastAsia="Times New Roman" w:hAnsi="Calibri" w:cs="Calibri"/>
                <w:color w:val="000000"/>
                <w:sz w:val="24"/>
                <w:szCs w:val="24"/>
              </w:rPr>
              <w:t xml:space="preserve">User </w:t>
            </w:r>
            <w:proofErr w:type="spellStart"/>
            <w:r w:rsidR="000F30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9F520C3" w14:textId="7D0AFD5E" w:rsidR="007D677D" w:rsidRPr="00600160" w:rsidRDefault="007D677D" w:rsidP="00600160">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list user option shall list all the users in an orderly fashion.</w:t>
            </w:r>
          </w:p>
        </w:tc>
      </w:tr>
      <w:tr w:rsidR="00600160" w:rsidRPr="00600160" w14:paraId="70114D5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600160" w:rsidRPr="00600160" w:rsidRDefault="00600160" w:rsidP="00600160">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bottom"/>
            <w:hideMark/>
          </w:tcPr>
          <w:p w14:paraId="56B81C97"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702DA0EC"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Show User</w:t>
            </w:r>
          </w:p>
        </w:tc>
        <w:tc>
          <w:tcPr>
            <w:tcW w:w="1564" w:type="dxa"/>
            <w:tcBorders>
              <w:top w:val="nil"/>
              <w:left w:val="nil"/>
              <w:bottom w:val="single" w:sz="4" w:space="0" w:color="auto"/>
              <w:right w:val="single" w:sz="4" w:space="0" w:color="auto"/>
            </w:tcBorders>
            <w:shd w:val="clear" w:color="auto" w:fill="auto"/>
            <w:noWrap/>
            <w:vAlign w:val="bottom"/>
            <w:hideMark/>
          </w:tcPr>
          <w:p w14:paraId="2183764C" w14:textId="7859A1F5"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0F30F5">
              <w:rPr>
                <w:rFonts w:ascii="Calibri" w:eastAsia="Times New Roman" w:hAnsi="Calibri" w:cs="Calibri"/>
                <w:color w:val="000000"/>
                <w:sz w:val="24"/>
                <w:szCs w:val="24"/>
              </w:rPr>
              <w:t xml:space="preserve">User </w:t>
            </w:r>
            <w:proofErr w:type="spellStart"/>
            <w:r w:rsidR="000F30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B5DFF20" w14:textId="094E8B63" w:rsidR="007D677D" w:rsidRPr="00600160" w:rsidRDefault="007D677D" w:rsidP="00600160">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show </w:t>
            </w:r>
            <w:proofErr w:type="gramStart"/>
            <w:r>
              <w:rPr>
                <w:rFonts w:ascii="Calibri" w:eastAsia="Times New Roman" w:hAnsi="Calibri" w:cs="Calibri"/>
                <w:color w:val="000000"/>
                <w:sz w:val="24"/>
                <w:szCs w:val="24"/>
              </w:rPr>
              <w:t>users</w:t>
            </w:r>
            <w:proofErr w:type="gramEnd"/>
            <w:r>
              <w:rPr>
                <w:rFonts w:ascii="Calibri" w:eastAsia="Times New Roman" w:hAnsi="Calibri" w:cs="Calibri"/>
                <w:color w:val="000000"/>
                <w:sz w:val="24"/>
                <w:szCs w:val="24"/>
              </w:rPr>
              <w:t xml:space="preserve"> option shall show the specific user and the posts they have made.</w:t>
            </w:r>
          </w:p>
        </w:tc>
      </w:tr>
      <w:tr w:rsidR="000F30F5" w:rsidRPr="00600160" w14:paraId="45A9410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bottom"/>
            <w:hideMark/>
          </w:tcPr>
          <w:p w14:paraId="79903046"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B98DAF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Edit </w:t>
            </w:r>
          </w:p>
        </w:tc>
        <w:tc>
          <w:tcPr>
            <w:tcW w:w="1564" w:type="dxa"/>
            <w:tcBorders>
              <w:top w:val="nil"/>
              <w:left w:val="nil"/>
              <w:bottom w:val="single" w:sz="4" w:space="0" w:color="auto"/>
              <w:right w:val="single" w:sz="4" w:space="0" w:color="auto"/>
            </w:tcBorders>
            <w:shd w:val="clear" w:color="auto" w:fill="auto"/>
            <w:noWrap/>
            <w:vAlign w:val="bottom"/>
            <w:hideMark/>
          </w:tcPr>
          <w:p w14:paraId="221571E1" w14:textId="10D140EC"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BE7C09" w14:textId="759EC76D"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edit option shall let the user edit the information entered,</w:t>
            </w:r>
            <w:r w:rsidRPr="0060016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b</w:t>
            </w:r>
            <w:r w:rsidRPr="00600160">
              <w:rPr>
                <w:rFonts w:ascii="Calibri" w:eastAsia="Times New Roman" w:hAnsi="Calibri" w:cs="Calibri"/>
                <w:color w:val="000000"/>
                <w:sz w:val="24"/>
                <w:szCs w:val="24"/>
              </w:rPr>
              <w:t>y default it is saved to a disk file and read in on program start.</w:t>
            </w:r>
          </w:p>
        </w:tc>
      </w:tr>
      <w:tr w:rsidR="000F30F5" w:rsidRPr="00600160" w14:paraId="16487600"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bottom"/>
            <w:hideMark/>
          </w:tcPr>
          <w:p w14:paraId="5059870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59D7C6C"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Resync</w:t>
            </w:r>
          </w:p>
        </w:tc>
        <w:tc>
          <w:tcPr>
            <w:tcW w:w="1564" w:type="dxa"/>
            <w:tcBorders>
              <w:top w:val="nil"/>
              <w:left w:val="nil"/>
              <w:bottom w:val="single" w:sz="4" w:space="0" w:color="auto"/>
              <w:right w:val="single" w:sz="4" w:space="0" w:color="auto"/>
            </w:tcBorders>
            <w:shd w:val="clear" w:color="auto" w:fill="auto"/>
            <w:noWrap/>
            <w:vAlign w:val="bottom"/>
            <w:hideMark/>
          </w:tcPr>
          <w:p w14:paraId="55BAF826" w14:textId="65D67A2E"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0CEBD80" w14:textId="21435CC5"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resync option shall forget</w:t>
            </w:r>
            <w:r w:rsidRPr="00600160">
              <w:rPr>
                <w:rFonts w:ascii="Calibri" w:eastAsia="Times New Roman" w:hAnsi="Calibri" w:cs="Calibri"/>
                <w:color w:val="000000"/>
                <w:sz w:val="24"/>
                <w:szCs w:val="24"/>
              </w:rPr>
              <w:t xml:space="preserve"> all saved data and </w:t>
            </w:r>
            <w:r>
              <w:rPr>
                <w:rFonts w:ascii="Calibri" w:eastAsia="Times New Roman" w:hAnsi="Calibri" w:cs="Calibri"/>
                <w:color w:val="000000"/>
                <w:sz w:val="24"/>
                <w:szCs w:val="24"/>
              </w:rPr>
              <w:t>reset the</w:t>
            </w:r>
            <w:r w:rsidRPr="00600160">
              <w:rPr>
                <w:rFonts w:ascii="Calibri" w:eastAsia="Times New Roman" w:hAnsi="Calibri" w:cs="Calibri"/>
                <w:color w:val="000000"/>
                <w:sz w:val="24"/>
                <w:szCs w:val="24"/>
              </w:rPr>
              <w:t xml:space="preserve"> sending of data</w:t>
            </w:r>
            <w:r>
              <w:rPr>
                <w:rFonts w:ascii="Calibri" w:eastAsia="Times New Roman" w:hAnsi="Calibri" w:cs="Calibri"/>
                <w:color w:val="000000"/>
                <w:sz w:val="24"/>
                <w:szCs w:val="24"/>
              </w:rPr>
              <w:t>.</w:t>
            </w:r>
          </w:p>
        </w:tc>
      </w:tr>
      <w:tr w:rsidR="000F30F5" w:rsidRPr="00600160" w14:paraId="55672ADB"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bottom"/>
            <w:hideMark/>
          </w:tcPr>
          <w:p w14:paraId="58E6774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C7AC5F9"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2D099981" w14:textId="2F12DDCD"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452BE9B" w14:textId="778E1487"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post option should let user post their content.</w:t>
            </w:r>
            <w:r w:rsidRPr="00600160">
              <w:rPr>
                <w:rFonts w:ascii="Calibri" w:eastAsia="Times New Roman" w:hAnsi="Calibri" w:cs="Calibri"/>
                <w:color w:val="000000"/>
                <w:sz w:val="24"/>
                <w:szCs w:val="24"/>
              </w:rPr>
              <w:t xml:space="preserve"> </w:t>
            </w:r>
          </w:p>
        </w:tc>
      </w:tr>
      <w:tr w:rsidR="000F30F5" w:rsidRPr="00600160" w14:paraId="5CF4D86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bottom"/>
            <w:hideMark/>
          </w:tcPr>
          <w:p w14:paraId="51C6605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26A4B8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Start</w:t>
            </w:r>
          </w:p>
        </w:tc>
        <w:tc>
          <w:tcPr>
            <w:tcW w:w="1564" w:type="dxa"/>
            <w:tcBorders>
              <w:top w:val="nil"/>
              <w:left w:val="nil"/>
              <w:bottom w:val="single" w:sz="4" w:space="0" w:color="auto"/>
              <w:right w:val="single" w:sz="4" w:space="0" w:color="auto"/>
            </w:tcBorders>
            <w:shd w:val="clear" w:color="auto" w:fill="auto"/>
            <w:noWrap/>
            <w:vAlign w:val="bottom"/>
            <w:hideMark/>
          </w:tcPr>
          <w:p w14:paraId="02E18D03" w14:textId="1DB05AB1"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C56535">
              <w:rPr>
                <w:rFonts w:ascii="Calibri" w:eastAsia="Times New Roman" w:hAnsi="Calibri" w:cs="Calibri"/>
                <w:color w:val="000000"/>
                <w:sz w:val="24"/>
                <w:szCs w:val="24"/>
              </w:rPr>
              <w:t xml:space="preserve">System </w:t>
            </w:r>
            <w:proofErr w:type="spellStart"/>
            <w:r w:rsidR="00C5653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B157CAE" w14:textId="5AF9EA7B" w:rsidR="000F30F5" w:rsidRPr="000F30F5"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On start the program should print user</w:t>
            </w:r>
            <w:r>
              <w:rPr>
                <w:rFonts w:ascii="Calibri" w:eastAsia="Times New Roman" w:hAnsi="Calibri" w:cs="Calibri"/>
                <w:color w:val="000000"/>
                <w:sz w:val="24"/>
                <w:szCs w:val="24"/>
              </w:rPr>
              <w:t>’s p</w:t>
            </w:r>
            <w:r w:rsidRPr="000F30F5">
              <w:rPr>
                <w:rFonts w:ascii="Calibri" w:eastAsia="Times New Roman" w:hAnsi="Calibri" w:cs="Calibri"/>
                <w:color w:val="000000"/>
                <w:sz w:val="24"/>
                <w:szCs w:val="24"/>
              </w:rPr>
              <w:t>ersonal information</w:t>
            </w:r>
            <w:r>
              <w:rPr>
                <w:rFonts w:ascii="Calibri" w:eastAsia="Times New Roman" w:hAnsi="Calibri" w:cs="Calibri"/>
                <w:color w:val="000000"/>
                <w:sz w:val="24"/>
                <w:szCs w:val="24"/>
              </w:rPr>
              <w:t xml:space="preserve"> which will be</w:t>
            </w:r>
            <w:r w:rsidRPr="000F30F5">
              <w:rPr>
                <w:rFonts w:ascii="Calibri" w:eastAsia="Times New Roman" w:hAnsi="Calibri" w:cs="Calibri"/>
                <w:color w:val="000000"/>
                <w:sz w:val="24"/>
                <w:szCs w:val="24"/>
              </w:rPr>
              <w:t xml:space="preserve"> published not more than once per 30 seconds.</w:t>
            </w:r>
          </w:p>
          <w:p w14:paraId="21EB5A53" w14:textId="616EAC2B" w:rsidR="000F30F5" w:rsidRPr="00600160" w:rsidRDefault="000F30F5" w:rsidP="000F30F5">
            <w:pPr>
              <w:spacing w:after="0" w:line="240" w:lineRule="auto"/>
              <w:rPr>
                <w:rFonts w:ascii="Calibri" w:eastAsia="Times New Roman" w:hAnsi="Calibri" w:cs="Calibri"/>
                <w:color w:val="000000"/>
                <w:sz w:val="24"/>
                <w:szCs w:val="24"/>
              </w:rPr>
            </w:pPr>
          </w:p>
        </w:tc>
      </w:tr>
      <w:tr w:rsidR="000F30F5" w:rsidRPr="00600160" w14:paraId="1295B6F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bottom"/>
            <w:hideMark/>
          </w:tcPr>
          <w:p w14:paraId="0F86EB8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606C3A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0C8DCD0B" w14:textId="2F9CEA41"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C56535">
              <w:rPr>
                <w:rFonts w:ascii="Calibri" w:eastAsia="Times New Roman" w:hAnsi="Calibri" w:cs="Calibri"/>
                <w:color w:val="000000"/>
                <w:sz w:val="24"/>
                <w:szCs w:val="24"/>
              </w:rPr>
              <w:t xml:space="preserve">User/Sys </w:t>
            </w:r>
            <w:proofErr w:type="spellStart"/>
            <w:r w:rsidR="00C5653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6FFE8E0" w14:textId="4449D50C" w:rsidR="000F30F5" w:rsidRPr="00600160" w:rsidRDefault="002127AF"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After receiving r</w:t>
            </w:r>
            <w:r w:rsidR="00C56535" w:rsidRPr="00C56535">
              <w:rPr>
                <w:rFonts w:ascii="Calibri" w:eastAsia="Times New Roman" w:hAnsi="Calibri" w:cs="Calibri"/>
                <w:color w:val="000000"/>
                <w:sz w:val="24"/>
                <w:szCs w:val="24"/>
              </w:rPr>
              <w:t>equest</w:t>
            </w:r>
            <w:r>
              <w:rPr>
                <w:rFonts w:ascii="Calibri" w:eastAsia="Times New Roman" w:hAnsi="Calibri" w:cs="Calibri"/>
                <w:color w:val="000000"/>
                <w:sz w:val="24"/>
                <w:szCs w:val="24"/>
              </w:rPr>
              <w:t>, data</w:t>
            </w:r>
            <w:r w:rsidR="00356C81">
              <w:rPr>
                <w:rFonts w:ascii="Calibri" w:eastAsia="Times New Roman" w:hAnsi="Calibri" w:cs="Calibri"/>
                <w:color w:val="000000"/>
                <w:sz w:val="24"/>
                <w:szCs w:val="24"/>
              </w:rPr>
              <w:t xml:space="preserve"> will be</w:t>
            </w:r>
            <w:r w:rsidR="00C56535" w:rsidRPr="00C56535">
              <w:rPr>
                <w:rFonts w:ascii="Calibri" w:eastAsia="Times New Roman" w:hAnsi="Calibri" w:cs="Calibri"/>
                <w:color w:val="000000"/>
                <w:sz w:val="24"/>
                <w:szCs w:val="24"/>
              </w:rPr>
              <w:t xml:space="preserve"> sent out 1 per minute, </w:t>
            </w:r>
            <w:r w:rsidR="00356C81">
              <w:rPr>
                <w:rFonts w:ascii="Calibri" w:eastAsia="Times New Roman" w:hAnsi="Calibri" w:cs="Calibri"/>
                <w:color w:val="000000"/>
                <w:sz w:val="24"/>
                <w:szCs w:val="24"/>
              </w:rPr>
              <w:t>which c</w:t>
            </w:r>
            <w:r w:rsidR="00C56535" w:rsidRPr="00C56535">
              <w:rPr>
                <w:rFonts w:ascii="Calibri" w:eastAsia="Times New Roman" w:hAnsi="Calibri" w:cs="Calibri"/>
                <w:color w:val="000000"/>
                <w:sz w:val="24"/>
                <w:szCs w:val="24"/>
              </w:rPr>
              <w:t>ontains vector of UUID and serial numbers.</w:t>
            </w:r>
          </w:p>
        </w:tc>
      </w:tr>
      <w:tr w:rsidR="000F30F5" w:rsidRPr="00600160" w14:paraId="17AEC058"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8</w:t>
            </w:r>
          </w:p>
        </w:tc>
        <w:tc>
          <w:tcPr>
            <w:tcW w:w="840" w:type="dxa"/>
            <w:tcBorders>
              <w:top w:val="nil"/>
              <w:left w:val="nil"/>
              <w:bottom w:val="single" w:sz="4" w:space="0" w:color="auto"/>
              <w:right w:val="single" w:sz="4" w:space="0" w:color="auto"/>
            </w:tcBorders>
            <w:shd w:val="clear" w:color="auto" w:fill="auto"/>
            <w:noWrap/>
            <w:vAlign w:val="bottom"/>
            <w:hideMark/>
          </w:tcPr>
          <w:p w14:paraId="45778C9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6595DD1"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7D70D00C" w14:textId="610494D8"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E06118">
              <w:rPr>
                <w:rFonts w:ascii="Calibri" w:eastAsia="Times New Roman" w:hAnsi="Calibri" w:cs="Calibri"/>
                <w:color w:val="000000"/>
                <w:sz w:val="24"/>
                <w:szCs w:val="24"/>
              </w:rPr>
              <w:t>Sys</w:t>
            </w:r>
            <w:r w:rsidR="002127AF">
              <w:rPr>
                <w:rFonts w:ascii="Calibri" w:eastAsia="Times New Roman" w:hAnsi="Calibri" w:cs="Calibri"/>
                <w:color w:val="000000"/>
                <w:sz w:val="24"/>
                <w:szCs w:val="24"/>
              </w:rPr>
              <w:t xml:space="preserve">tem </w:t>
            </w:r>
            <w:proofErr w:type="spellStart"/>
            <w:r w:rsidR="002127AF">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BEA543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The serial number of the post will be the unique identifier for the post.</w:t>
            </w:r>
          </w:p>
        </w:tc>
      </w:tr>
      <w:tr w:rsidR="000F30F5" w:rsidRPr="00600160" w14:paraId="1B547DB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9</w:t>
            </w:r>
          </w:p>
        </w:tc>
        <w:tc>
          <w:tcPr>
            <w:tcW w:w="840" w:type="dxa"/>
            <w:tcBorders>
              <w:top w:val="nil"/>
              <w:left w:val="nil"/>
              <w:bottom w:val="single" w:sz="4" w:space="0" w:color="auto"/>
              <w:right w:val="single" w:sz="4" w:space="0" w:color="auto"/>
            </w:tcBorders>
            <w:shd w:val="clear" w:color="auto" w:fill="auto"/>
            <w:noWrap/>
            <w:vAlign w:val="bottom"/>
            <w:hideMark/>
          </w:tcPr>
          <w:p w14:paraId="26ADA3C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6E70D831"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7A22B3E7" w14:textId="6814EA5F"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127AF">
              <w:rPr>
                <w:rFonts w:ascii="Calibri" w:eastAsia="Times New Roman" w:hAnsi="Calibri" w:cs="Calibri"/>
                <w:color w:val="000000"/>
                <w:sz w:val="24"/>
                <w:szCs w:val="24"/>
              </w:rPr>
              <w:t xml:space="preserve">System </w:t>
            </w:r>
            <w:proofErr w:type="spellStart"/>
            <w:r w:rsidR="002127AF">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05C9889" w14:textId="0B209F12" w:rsidR="000F30F5" w:rsidRPr="00600160" w:rsidRDefault="002127AF"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w:t>
            </w:r>
            <w:r w:rsidR="000F30F5" w:rsidRPr="00600160">
              <w:rPr>
                <w:rFonts w:ascii="Calibri" w:eastAsia="Times New Roman" w:hAnsi="Calibri" w:cs="Calibri"/>
                <w:color w:val="000000"/>
                <w:sz w:val="24"/>
                <w:szCs w:val="24"/>
              </w:rPr>
              <w:t>n order to make a request there must be nodes online with data you do not have.</w:t>
            </w:r>
          </w:p>
        </w:tc>
      </w:tr>
      <w:tr w:rsidR="00B64B6C" w:rsidRPr="00600160" w14:paraId="79C7584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B64B6C" w:rsidRPr="00600160" w:rsidRDefault="00B64B6C" w:rsidP="000F30F5">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10</w:t>
            </w:r>
          </w:p>
        </w:tc>
        <w:tc>
          <w:tcPr>
            <w:tcW w:w="840" w:type="dxa"/>
            <w:tcBorders>
              <w:top w:val="nil"/>
              <w:left w:val="nil"/>
              <w:bottom w:val="single" w:sz="4" w:space="0" w:color="auto"/>
              <w:right w:val="single" w:sz="4" w:space="0" w:color="auto"/>
            </w:tcBorders>
            <w:shd w:val="clear" w:color="auto" w:fill="auto"/>
            <w:noWrap/>
            <w:vAlign w:val="bottom"/>
          </w:tcPr>
          <w:p w14:paraId="0C1A7C2A" w14:textId="4A7F3CA1" w:rsidR="00B64B6C" w:rsidRPr="00600160"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tcPr>
          <w:p w14:paraId="6F1A0D6E" w14:textId="7D8A8D5C" w:rsidR="00B64B6C" w:rsidRPr="00600160"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p>
        </w:tc>
        <w:tc>
          <w:tcPr>
            <w:tcW w:w="1564" w:type="dxa"/>
            <w:tcBorders>
              <w:top w:val="nil"/>
              <w:left w:val="nil"/>
              <w:bottom w:val="single" w:sz="4" w:space="0" w:color="auto"/>
              <w:right w:val="single" w:sz="4" w:space="0" w:color="auto"/>
            </w:tcBorders>
            <w:shd w:val="clear" w:color="auto" w:fill="auto"/>
            <w:noWrap/>
            <w:vAlign w:val="bottom"/>
          </w:tcPr>
          <w:p w14:paraId="55821B50" w14:textId="425B9E63" w:rsidR="00B64B6C" w:rsidRPr="00600160"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tcPr>
          <w:p w14:paraId="7B5EAAB2" w14:textId="51CF83C3" w:rsidR="00B64B6C"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shall ask for the user information only for the first time.</w:t>
            </w:r>
          </w:p>
        </w:tc>
      </w:tr>
      <w:tr w:rsidR="000F30F5" w:rsidRPr="00600160" w14:paraId="7971CEE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11</w:t>
            </w:r>
          </w:p>
        </w:tc>
        <w:tc>
          <w:tcPr>
            <w:tcW w:w="840" w:type="dxa"/>
            <w:tcBorders>
              <w:top w:val="nil"/>
              <w:left w:val="nil"/>
              <w:bottom w:val="single" w:sz="4" w:space="0" w:color="auto"/>
              <w:right w:val="single" w:sz="4" w:space="0" w:color="auto"/>
            </w:tcBorders>
            <w:shd w:val="clear" w:color="auto" w:fill="auto"/>
            <w:noWrap/>
            <w:vAlign w:val="bottom"/>
            <w:hideMark/>
          </w:tcPr>
          <w:p w14:paraId="40A5E686"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789756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User </w:t>
            </w:r>
          </w:p>
        </w:tc>
        <w:tc>
          <w:tcPr>
            <w:tcW w:w="1564" w:type="dxa"/>
            <w:tcBorders>
              <w:top w:val="nil"/>
              <w:left w:val="nil"/>
              <w:bottom w:val="single" w:sz="4" w:space="0" w:color="auto"/>
              <w:right w:val="single" w:sz="4" w:space="0" w:color="auto"/>
            </w:tcBorders>
            <w:shd w:val="clear" w:color="auto" w:fill="auto"/>
            <w:noWrap/>
            <w:vAlign w:val="bottom"/>
            <w:hideMark/>
          </w:tcPr>
          <w:p w14:paraId="2F69B847" w14:textId="34382AE3"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354F75">
              <w:rPr>
                <w:rFonts w:ascii="Calibri" w:eastAsia="Times New Roman" w:hAnsi="Calibri" w:cs="Calibri"/>
                <w:color w:val="000000"/>
                <w:sz w:val="24"/>
                <w:szCs w:val="24"/>
              </w:rPr>
              <w:t>Sys</w:t>
            </w:r>
            <w:r w:rsidR="00294253">
              <w:rPr>
                <w:rFonts w:ascii="Calibri" w:eastAsia="Times New Roman" w:hAnsi="Calibri" w:cs="Calibri"/>
                <w:color w:val="000000"/>
                <w:sz w:val="24"/>
                <w:szCs w:val="24"/>
              </w:rPr>
              <w:t>tem</w:t>
            </w:r>
            <w:r w:rsidR="00354F75">
              <w:rPr>
                <w:rFonts w:ascii="Calibri" w:eastAsia="Times New Roman" w:hAnsi="Calibri" w:cs="Calibri"/>
                <w:color w:val="000000"/>
                <w:sz w:val="24"/>
                <w:szCs w:val="24"/>
              </w:rPr>
              <w:t xml:space="preserve"> </w:t>
            </w:r>
            <w:proofErr w:type="spellStart"/>
            <w:r w:rsidR="00354F7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5CF36B1" w14:textId="32DFBD11"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A user must be able to post, exit, and rejoin at </w:t>
            </w:r>
            <w:r w:rsidR="0081163A" w:rsidRPr="00600160">
              <w:rPr>
                <w:rFonts w:ascii="Calibri" w:eastAsia="Times New Roman" w:hAnsi="Calibri" w:cs="Calibri"/>
                <w:color w:val="000000"/>
                <w:sz w:val="24"/>
                <w:szCs w:val="24"/>
              </w:rPr>
              <w:t>any time</w:t>
            </w:r>
            <w:r w:rsidR="00354F75">
              <w:rPr>
                <w:rFonts w:ascii="Calibri" w:eastAsia="Times New Roman" w:hAnsi="Calibri" w:cs="Calibri"/>
                <w:color w:val="000000"/>
                <w:sz w:val="24"/>
                <w:szCs w:val="24"/>
              </w:rPr>
              <w:t xml:space="preserve"> they want.</w:t>
            </w:r>
          </w:p>
        </w:tc>
      </w:tr>
      <w:tr w:rsidR="000F30F5" w:rsidRPr="00600160" w14:paraId="7A153873"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12</w:t>
            </w:r>
          </w:p>
        </w:tc>
        <w:tc>
          <w:tcPr>
            <w:tcW w:w="840" w:type="dxa"/>
            <w:tcBorders>
              <w:top w:val="nil"/>
              <w:left w:val="nil"/>
              <w:bottom w:val="single" w:sz="4" w:space="0" w:color="auto"/>
              <w:right w:val="single" w:sz="4" w:space="0" w:color="auto"/>
            </w:tcBorders>
            <w:shd w:val="clear" w:color="auto" w:fill="auto"/>
            <w:noWrap/>
            <w:vAlign w:val="bottom"/>
            <w:hideMark/>
          </w:tcPr>
          <w:p w14:paraId="48891405"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DD1F28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0A5343A0" w14:textId="3AF21BBF"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94253">
              <w:rPr>
                <w:rFonts w:ascii="Calibri" w:eastAsia="Times New Roman" w:hAnsi="Calibri" w:cs="Calibri"/>
                <w:color w:val="000000"/>
                <w:sz w:val="24"/>
                <w:szCs w:val="24"/>
              </w:rPr>
              <w:t xml:space="preserve">System </w:t>
            </w:r>
            <w:proofErr w:type="spellStart"/>
            <w:r w:rsidR="00294253">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7560547" w14:textId="487C74C6"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Posts are to be sent only when requested to save network traffic</w:t>
            </w:r>
            <w:r w:rsidR="00294253">
              <w:rPr>
                <w:rFonts w:ascii="Calibri" w:eastAsia="Times New Roman" w:hAnsi="Calibri" w:cs="Calibri"/>
                <w:color w:val="000000"/>
                <w:sz w:val="24"/>
                <w:szCs w:val="24"/>
              </w:rPr>
              <w:t>.</w:t>
            </w:r>
          </w:p>
        </w:tc>
      </w:tr>
      <w:tr w:rsidR="000F30F5" w:rsidRPr="00600160" w14:paraId="173BB6F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13</w:t>
            </w:r>
          </w:p>
        </w:tc>
        <w:tc>
          <w:tcPr>
            <w:tcW w:w="840" w:type="dxa"/>
            <w:tcBorders>
              <w:top w:val="nil"/>
              <w:left w:val="nil"/>
              <w:bottom w:val="single" w:sz="4" w:space="0" w:color="auto"/>
              <w:right w:val="single" w:sz="4" w:space="0" w:color="auto"/>
            </w:tcBorders>
            <w:shd w:val="clear" w:color="auto" w:fill="auto"/>
            <w:noWrap/>
            <w:vAlign w:val="bottom"/>
            <w:hideMark/>
          </w:tcPr>
          <w:p w14:paraId="3F107495"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7555587C"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User ID</w:t>
            </w:r>
          </w:p>
        </w:tc>
        <w:tc>
          <w:tcPr>
            <w:tcW w:w="1564" w:type="dxa"/>
            <w:tcBorders>
              <w:top w:val="nil"/>
              <w:left w:val="nil"/>
              <w:bottom w:val="single" w:sz="4" w:space="0" w:color="auto"/>
              <w:right w:val="single" w:sz="4" w:space="0" w:color="auto"/>
            </w:tcBorders>
            <w:shd w:val="clear" w:color="auto" w:fill="auto"/>
            <w:noWrap/>
            <w:vAlign w:val="bottom"/>
            <w:hideMark/>
          </w:tcPr>
          <w:p w14:paraId="66307D83" w14:textId="7045042B"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94253">
              <w:rPr>
                <w:rFonts w:ascii="Calibri" w:eastAsia="Times New Roman" w:hAnsi="Calibri" w:cs="Calibri"/>
                <w:color w:val="000000"/>
                <w:sz w:val="24"/>
                <w:szCs w:val="24"/>
              </w:rPr>
              <w:t xml:space="preserve">System </w:t>
            </w:r>
            <w:proofErr w:type="spellStart"/>
            <w:r w:rsidR="00294253">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D4BFD27" w14:textId="1ECE0C95"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id must be of length 37</w:t>
            </w:r>
            <w:r w:rsidRPr="00600160">
              <w:rPr>
                <w:rFonts w:ascii="Calibri" w:eastAsia="Times New Roman" w:hAnsi="Calibri" w:cs="Calibri"/>
                <w:color w:val="000000"/>
                <w:sz w:val="24"/>
                <w:szCs w:val="24"/>
              </w:rPr>
              <w:t xml:space="preserve"> generated by Boost stored in a char array</w:t>
            </w:r>
          </w:p>
        </w:tc>
      </w:tr>
      <w:tr w:rsidR="000F30F5" w:rsidRPr="00600160" w14:paraId="42232EF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14</w:t>
            </w:r>
          </w:p>
        </w:tc>
        <w:tc>
          <w:tcPr>
            <w:tcW w:w="840" w:type="dxa"/>
            <w:tcBorders>
              <w:top w:val="nil"/>
              <w:left w:val="nil"/>
              <w:bottom w:val="single" w:sz="4" w:space="0" w:color="auto"/>
              <w:right w:val="single" w:sz="4" w:space="0" w:color="auto"/>
            </w:tcBorders>
            <w:shd w:val="clear" w:color="auto" w:fill="auto"/>
            <w:noWrap/>
            <w:vAlign w:val="bottom"/>
            <w:hideMark/>
          </w:tcPr>
          <w:p w14:paraId="722804A9"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447AE46"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4CF5760A" w14:textId="1E77ED5B"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94253">
              <w:rPr>
                <w:rFonts w:ascii="Calibri" w:eastAsia="Times New Roman" w:hAnsi="Calibri" w:cs="Calibri"/>
                <w:color w:val="000000"/>
                <w:sz w:val="24"/>
                <w:szCs w:val="24"/>
              </w:rPr>
              <w:t xml:space="preserve">System </w:t>
            </w:r>
            <w:proofErr w:type="spellStart"/>
            <w:r w:rsidR="00294253">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BE49D3"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All post must be stored on local disk </w:t>
            </w:r>
          </w:p>
        </w:tc>
      </w:tr>
      <w:tr w:rsidR="000F30F5" w:rsidRPr="00600160" w14:paraId="31D63C4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15</w:t>
            </w:r>
          </w:p>
        </w:tc>
        <w:tc>
          <w:tcPr>
            <w:tcW w:w="840" w:type="dxa"/>
            <w:tcBorders>
              <w:top w:val="nil"/>
              <w:left w:val="nil"/>
              <w:bottom w:val="single" w:sz="4" w:space="0" w:color="auto"/>
              <w:right w:val="single" w:sz="4" w:space="0" w:color="auto"/>
            </w:tcBorders>
            <w:shd w:val="clear" w:color="auto" w:fill="auto"/>
            <w:noWrap/>
            <w:vAlign w:val="bottom"/>
            <w:hideMark/>
          </w:tcPr>
          <w:p w14:paraId="7D017A82"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CC5CEC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Statistics </w:t>
            </w:r>
          </w:p>
        </w:tc>
        <w:tc>
          <w:tcPr>
            <w:tcW w:w="1564" w:type="dxa"/>
            <w:tcBorders>
              <w:top w:val="nil"/>
              <w:left w:val="nil"/>
              <w:bottom w:val="single" w:sz="4" w:space="0" w:color="auto"/>
              <w:right w:val="single" w:sz="4" w:space="0" w:color="auto"/>
            </w:tcBorders>
            <w:shd w:val="clear" w:color="auto" w:fill="auto"/>
            <w:noWrap/>
            <w:vAlign w:val="bottom"/>
            <w:hideMark/>
          </w:tcPr>
          <w:p w14:paraId="0B9A8462" w14:textId="0162CEE6" w:rsidR="000F30F5" w:rsidRPr="00600160" w:rsidRDefault="00C7788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1D56025" w14:textId="3F6C7A78" w:rsidR="000F30F5" w:rsidRPr="00600160" w:rsidRDefault="00C7788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Stats option shall </w:t>
            </w:r>
            <w:r w:rsidR="0081163A">
              <w:rPr>
                <w:rFonts w:ascii="Calibri" w:eastAsia="Times New Roman" w:hAnsi="Calibri" w:cs="Calibri"/>
                <w:color w:val="000000"/>
                <w:sz w:val="24"/>
                <w:szCs w:val="24"/>
              </w:rPr>
              <w:t>p</w:t>
            </w:r>
            <w:r w:rsidR="0081163A" w:rsidRPr="00600160">
              <w:rPr>
                <w:rFonts w:ascii="Calibri" w:eastAsia="Times New Roman" w:hAnsi="Calibri" w:cs="Calibri"/>
                <w:color w:val="000000"/>
                <w:sz w:val="24"/>
                <w:szCs w:val="24"/>
              </w:rPr>
              <w:t>rint</w:t>
            </w:r>
            <w:r w:rsidR="000F30F5" w:rsidRPr="00600160">
              <w:rPr>
                <w:rFonts w:ascii="Calibri" w:eastAsia="Times New Roman" w:hAnsi="Calibri" w:cs="Calibri"/>
                <w:color w:val="000000"/>
                <w:sz w:val="24"/>
                <w:szCs w:val="24"/>
              </w:rPr>
              <w:t xml:space="preserve"> out how many nodes are known and how much content is available in this node listed as a percentage </w:t>
            </w:r>
          </w:p>
        </w:tc>
      </w:tr>
      <w:tr w:rsidR="000F30F5" w:rsidRPr="00600160" w14:paraId="0D293641"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16</w:t>
            </w:r>
          </w:p>
        </w:tc>
        <w:tc>
          <w:tcPr>
            <w:tcW w:w="840" w:type="dxa"/>
            <w:tcBorders>
              <w:top w:val="nil"/>
              <w:left w:val="nil"/>
              <w:bottom w:val="single" w:sz="4" w:space="0" w:color="auto"/>
              <w:right w:val="single" w:sz="4" w:space="0" w:color="auto"/>
            </w:tcBorders>
            <w:shd w:val="clear" w:color="auto" w:fill="auto"/>
            <w:noWrap/>
            <w:vAlign w:val="bottom"/>
            <w:hideMark/>
          </w:tcPr>
          <w:p w14:paraId="0FED778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40F3DA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77BDF933" w14:textId="4EFA704E"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1B3DFE">
              <w:rPr>
                <w:rFonts w:ascii="Calibri" w:eastAsia="Times New Roman" w:hAnsi="Calibri" w:cs="Calibri"/>
                <w:color w:val="000000"/>
                <w:sz w:val="24"/>
                <w:szCs w:val="24"/>
              </w:rPr>
              <w:t>System</w:t>
            </w:r>
            <w:r w:rsidR="002A6EF9">
              <w:rPr>
                <w:rFonts w:ascii="Calibri" w:eastAsia="Times New Roman" w:hAnsi="Calibri" w:cs="Calibri"/>
                <w:color w:val="000000"/>
                <w:sz w:val="24"/>
                <w:szCs w:val="24"/>
              </w:rPr>
              <w:t xml:space="preserve"> </w:t>
            </w:r>
            <w:proofErr w:type="spellStart"/>
            <w:r w:rsidR="002A6EF9">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E0E142F" w14:textId="6CDB7F5B"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Local disk file must be encrypted </w:t>
            </w:r>
          </w:p>
        </w:tc>
      </w:tr>
      <w:tr w:rsidR="000F30F5" w:rsidRPr="00600160" w14:paraId="1C2B0BD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lastRenderedPageBreak/>
              <w:t>17</w:t>
            </w:r>
          </w:p>
        </w:tc>
        <w:tc>
          <w:tcPr>
            <w:tcW w:w="840" w:type="dxa"/>
            <w:tcBorders>
              <w:top w:val="nil"/>
              <w:left w:val="nil"/>
              <w:bottom w:val="single" w:sz="4" w:space="0" w:color="auto"/>
              <w:right w:val="single" w:sz="4" w:space="0" w:color="auto"/>
            </w:tcBorders>
            <w:shd w:val="clear" w:color="auto" w:fill="auto"/>
            <w:noWrap/>
            <w:vAlign w:val="bottom"/>
            <w:hideMark/>
          </w:tcPr>
          <w:p w14:paraId="53E60F23"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BDF9C4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Menu</w:t>
            </w:r>
          </w:p>
        </w:tc>
        <w:tc>
          <w:tcPr>
            <w:tcW w:w="1564" w:type="dxa"/>
            <w:tcBorders>
              <w:top w:val="nil"/>
              <w:left w:val="nil"/>
              <w:bottom w:val="single" w:sz="4" w:space="0" w:color="auto"/>
              <w:right w:val="single" w:sz="4" w:space="0" w:color="auto"/>
            </w:tcBorders>
            <w:shd w:val="clear" w:color="auto" w:fill="auto"/>
            <w:noWrap/>
            <w:vAlign w:val="bottom"/>
            <w:hideMark/>
          </w:tcPr>
          <w:p w14:paraId="0C7AA6E3" w14:textId="3F497A94"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704705">
              <w:rPr>
                <w:rFonts w:ascii="Calibri" w:eastAsia="Times New Roman" w:hAnsi="Calibri" w:cs="Calibri"/>
                <w:color w:val="000000"/>
                <w:sz w:val="24"/>
                <w:szCs w:val="24"/>
              </w:rPr>
              <w:t xml:space="preserve">System </w:t>
            </w:r>
            <w:proofErr w:type="spellStart"/>
            <w:r w:rsidR="0070470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860FF32" w14:textId="6B84D0E6" w:rsidR="000F30F5" w:rsidRPr="00600160" w:rsidRDefault="00F5235D"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menu will display</w:t>
            </w:r>
            <w:r w:rsidR="000F30F5" w:rsidRPr="00600160">
              <w:rPr>
                <w:rFonts w:ascii="Calibri" w:eastAsia="Times New Roman" w:hAnsi="Calibri" w:cs="Calibri"/>
                <w:color w:val="000000"/>
                <w:sz w:val="24"/>
                <w:szCs w:val="24"/>
              </w:rPr>
              <w:t xml:space="preserve"> the user commands</w:t>
            </w:r>
            <w:r w:rsidR="00BD5AAE">
              <w:rPr>
                <w:rFonts w:ascii="Calibri" w:eastAsia="Times New Roman" w:hAnsi="Calibri" w:cs="Calibri"/>
                <w:color w:val="000000"/>
                <w:sz w:val="24"/>
                <w:szCs w:val="24"/>
              </w:rPr>
              <w:t>.</w:t>
            </w:r>
          </w:p>
        </w:tc>
      </w:tr>
      <w:tr w:rsidR="000F30F5" w:rsidRPr="00600160" w14:paraId="38B83E1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18</w:t>
            </w:r>
          </w:p>
        </w:tc>
        <w:tc>
          <w:tcPr>
            <w:tcW w:w="840" w:type="dxa"/>
            <w:tcBorders>
              <w:top w:val="nil"/>
              <w:left w:val="nil"/>
              <w:bottom w:val="single" w:sz="4" w:space="0" w:color="auto"/>
              <w:right w:val="single" w:sz="4" w:space="0" w:color="auto"/>
            </w:tcBorders>
            <w:shd w:val="clear" w:color="auto" w:fill="auto"/>
            <w:noWrap/>
            <w:vAlign w:val="bottom"/>
            <w:hideMark/>
          </w:tcPr>
          <w:p w14:paraId="65856F0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B02683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Serial Number</w:t>
            </w:r>
          </w:p>
        </w:tc>
        <w:tc>
          <w:tcPr>
            <w:tcW w:w="1564" w:type="dxa"/>
            <w:tcBorders>
              <w:top w:val="nil"/>
              <w:left w:val="nil"/>
              <w:bottom w:val="single" w:sz="4" w:space="0" w:color="auto"/>
              <w:right w:val="single" w:sz="4" w:space="0" w:color="auto"/>
            </w:tcBorders>
            <w:shd w:val="clear" w:color="auto" w:fill="auto"/>
            <w:noWrap/>
            <w:vAlign w:val="bottom"/>
            <w:hideMark/>
          </w:tcPr>
          <w:p w14:paraId="3665EB8A" w14:textId="787F6B7A"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305645">
              <w:rPr>
                <w:rFonts w:ascii="Calibri" w:eastAsia="Times New Roman" w:hAnsi="Calibri" w:cs="Calibri"/>
                <w:color w:val="000000"/>
                <w:sz w:val="24"/>
                <w:szCs w:val="24"/>
              </w:rPr>
              <w:t xml:space="preserve">System </w:t>
            </w:r>
            <w:proofErr w:type="spellStart"/>
            <w:r w:rsidR="0030564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09DEE0" w14:textId="288E9F96"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All serial numbers generated will start at 0 then generate new one </w:t>
            </w:r>
            <w:r w:rsidR="009C2A2A" w:rsidRPr="00600160">
              <w:rPr>
                <w:rFonts w:ascii="Calibri" w:eastAsia="Times New Roman" w:hAnsi="Calibri" w:cs="Calibri"/>
                <w:color w:val="000000"/>
                <w:sz w:val="24"/>
                <w:szCs w:val="24"/>
              </w:rPr>
              <w:t>ever</w:t>
            </w:r>
            <w:r w:rsidR="009C2A2A">
              <w:rPr>
                <w:rFonts w:ascii="Calibri" w:eastAsia="Times New Roman" w:hAnsi="Calibri" w:cs="Calibri"/>
                <w:color w:val="000000"/>
                <w:sz w:val="24"/>
                <w:szCs w:val="24"/>
              </w:rPr>
              <w:t>y</w:t>
            </w:r>
            <w:r w:rsidR="009C2A2A" w:rsidRPr="00600160">
              <w:rPr>
                <w:rFonts w:ascii="Calibri" w:eastAsia="Times New Roman" w:hAnsi="Calibri" w:cs="Calibri"/>
                <w:color w:val="000000"/>
                <w:sz w:val="24"/>
                <w:szCs w:val="24"/>
              </w:rPr>
              <w:t xml:space="preserve"> time</w:t>
            </w:r>
            <w:r w:rsidRPr="00600160">
              <w:rPr>
                <w:rFonts w:ascii="Calibri" w:eastAsia="Times New Roman" w:hAnsi="Calibri" w:cs="Calibri"/>
                <w:color w:val="000000"/>
                <w:sz w:val="24"/>
                <w:szCs w:val="24"/>
              </w:rPr>
              <w:t xml:space="preserve"> post is made </w:t>
            </w:r>
          </w:p>
        </w:tc>
      </w:tr>
      <w:tr w:rsidR="000F30F5" w:rsidRPr="00600160" w14:paraId="17B6890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19</w:t>
            </w:r>
          </w:p>
        </w:tc>
        <w:tc>
          <w:tcPr>
            <w:tcW w:w="840" w:type="dxa"/>
            <w:tcBorders>
              <w:top w:val="nil"/>
              <w:left w:val="nil"/>
              <w:bottom w:val="single" w:sz="4" w:space="0" w:color="auto"/>
              <w:right w:val="single" w:sz="4" w:space="0" w:color="auto"/>
            </w:tcBorders>
            <w:shd w:val="clear" w:color="auto" w:fill="auto"/>
            <w:noWrap/>
            <w:vAlign w:val="bottom"/>
            <w:hideMark/>
          </w:tcPr>
          <w:p w14:paraId="34E0304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7AA06E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UUID</w:t>
            </w:r>
          </w:p>
        </w:tc>
        <w:tc>
          <w:tcPr>
            <w:tcW w:w="1564" w:type="dxa"/>
            <w:tcBorders>
              <w:top w:val="nil"/>
              <w:left w:val="nil"/>
              <w:bottom w:val="single" w:sz="4" w:space="0" w:color="auto"/>
              <w:right w:val="single" w:sz="4" w:space="0" w:color="auto"/>
            </w:tcBorders>
            <w:shd w:val="clear" w:color="auto" w:fill="auto"/>
            <w:noWrap/>
            <w:vAlign w:val="bottom"/>
            <w:hideMark/>
          </w:tcPr>
          <w:p w14:paraId="70D80C08" w14:textId="6373CD64" w:rsidR="000F30F5" w:rsidRPr="00600160" w:rsidRDefault="009C2A2A"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52849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UUID generated will be stored in a file.</w:t>
            </w:r>
          </w:p>
        </w:tc>
      </w:tr>
      <w:tr w:rsidR="000F30F5" w:rsidRPr="00600160" w14:paraId="5A61BD9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20</w:t>
            </w:r>
          </w:p>
        </w:tc>
        <w:tc>
          <w:tcPr>
            <w:tcW w:w="840" w:type="dxa"/>
            <w:tcBorders>
              <w:top w:val="nil"/>
              <w:left w:val="nil"/>
              <w:bottom w:val="single" w:sz="4" w:space="0" w:color="auto"/>
              <w:right w:val="single" w:sz="4" w:space="0" w:color="auto"/>
            </w:tcBorders>
            <w:shd w:val="clear" w:color="auto" w:fill="auto"/>
            <w:noWrap/>
            <w:vAlign w:val="bottom"/>
            <w:hideMark/>
          </w:tcPr>
          <w:p w14:paraId="133674A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2B25F11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OS</w:t>
            </w:r>
          </w:p>
        </w:tc>
        <w:tc>
          <w:tcPr>
            <w:tcW w:w="1564" w:type="dxa"/>
            <w:tcBorders>
              <w:top w:val="nil"/>
              <w:left w:val="nil"/>
              <w:bottom w:val="single" w:sz="4" w:space="0" w:color="auto"/>
              <w:right w:val="single" w:sz="4" w:space="0" w:color="auto"/>
            </w:tcBorders>
            <w:shd w:val="clear" w:color="auto" w:fill="auto"/>
            <w:noWrap/>
            <w:vAlign w:val="bottom"/>
            <w:hideMark/>
          </w:tcPr>
          <w:p w14:paraId="699F4264" w14:textId="22C1C1FC" w:rsidR="000F30F5" w:rsidRPr="00600160" w:rsidRDefault="002E69CF"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1DC2EF4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This program should be compiled and run in Linux OS.</w:t>
            </w:r>
          </w:p>
        </w:tc>
      </w:tr>
      <w:tr w:rsidR="000F30F5" w:rsidRPr="00600160" w14:paraId="135E293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21</w:t>
            </w:r>
          </w:p>
        </w:tc>
        <w:tc>
          <w:tcPr>
            <w:tcW w:w="840" w:type="dxa"/>
            <w:tcBorders>
              <w:top w:val="nil"/>
              <w:left w:val="nil"/>
              <w:bottom w:val="single" w:sz="4" w:space="0" w:color="auto"/>
              <w:right w:val="single" w:sz="4" w:space="0" w:color="auto"/>
            </w:tcBorders>
            <w:shd w:val="clear" w:color="auto" w:fill="auto"/>
            <w:noWrap/>
            <w:vAlign w:val="bottom"/>
            <w:hideMark/>
          </w:tcPr>
          <w:p w14:paraId="0DC3E89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FBEB103"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419996DB" w14:textId="152FBCA9"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7A46AF">
              <w:rPr>
                <w:rFonts w:ascii="Calibri" w:eastAsia="Times New Roman" w:hAnsi="Calibri" w:cs="Calibri"/>
                <w:color w:val="000000"/>
                <w:sz w:val="24"/>
                <w:szCs w:val="24"/>
              </w:rPr>
              <w:t xml:space="preserve">System </w:t>
            </w:r>
            <w:proofErr w:type="spellStart"/>
            <w:r w:rsidR="007A46AF">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C3D3670"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An application will only satisfy requests for data it owns.</w:t>
            </w:r>
          </w:p>
        </w:tc>
      </w:tr>
      <w:tr w:rsidR="008A7CED" w:rsidRPr="00600160" w14:paraId="26A8FF4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22</w:t>
            </w:r>
          </w:p>
        </w:tc>
        <w:tc>
          <w:tcPr>
            <w:tcW w:w="840" w:type="dxa"/>
            <w:tcBorders>
              <w:top w:val="nil"/>
              <w:left w:val="nil"/>
              <w:bottom w:val="single" w:sz="4" w:space="0" w:color="auto"/>
              <w:right w:val="single" w:sz="4" w:space="0" w:color="auto"/>
            </w:tcBorders>
            <w:shd w:val="clear" w:color="auto" w:fill="auto"/>
            <w:noWrap/>
            <w:vAlign w:val="bottom"/>
            <w:hideMark/>
          </w:tcPr>
          <w:p w14:paraId="70A73DDF"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5AFD872D"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4B37AA3B" w14:textId="09D55C41"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81163A">
              <w:rPr>
                <w:rFonts w:ascii="Calibri" w:eastAsia="Times New Roman" w:hAnsi="Calibri" w:cs="Calibri"/>
                <w:color w:val="000000"/>
                <w:sz w:val="24"/>
                <w:szCs w:val="24"/>
              </w:rPr>
              <w:t>User</w:t>
            </w:r>
            <w:r w:rsidR="00EE1FD4">
              <w:rPr>
                <w:rFonts w:ascii="Calibri" w:eastAsia="Times New Roman" w:hAnsi="Calibri" w:cs="Calibri"/>
                <w:color w:val="000000"/>
                <w:sz w:val="24"/>
                <w:szCs w:val="24"/>
              </w:rPr>
              <w:t xml:space="preserve"> Req</w:t>
            </w:r>
            <w:bookmarkStart w:id="0" w:name="_GoBack"/>
            <w:bookmarkEnd w:id="0"/>
          </w:p>
        </w:tc>
        <w:tc>
          <w:tcPr>
            <w:tcW w:w="4697" w:type="dxa"/>
            <w:tcBorders>
              <w:top w:val="nil"/>
              <w:left w:val="nil"/>
              <w:bottom w:val="single" w:sz="4" w:space="0" w:color="auto"/>
              <w:right w:val="single" w:sz="4" w:space="0" w:color="auto"/>
            </w:tcBorders>
            <w:shd w:val="clear" w:color="auto" w:fill="auto"/>
            <w:noWrap/>
            <w:vAlign w:val="bottom"/>
            <w:hideMark/>
          </w:tcPr>
          <w:p w14:paraId="318A6DF4"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Program should support command to list all the users</w:t>
            </w:r>
          </w:p>
        </w:tc>
      </w:tr>
      <w:tr w:rsidR="008A7CED" w:rsidRPr="00600160" w14:paraId="2B8546C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23</w:t>
            </w:r>
          </w:p>
        </w:tc>
        <w:tc>
          <w:tcPr>
            <w:tcW w:w="840" w:type="dxa"/>
            <w:tcBorders>
              <w:top w:val="nil"/>
              <w:left w:val="nil"/>
              <w:bottom w:val="single" w:sz="4" w:space="0" w:color="auto"/>
              <w:right w:val="single" w:sz="4" w:space="0" w:color="auto"/>
            </w:tcBorders>
            <w:shd w:val="clear" w:color="auto" w:fill="auto"/>
            <w:noWrap/>
            <w:vAlign w:val="bottom"/>
            <w:hideMark/>
          </w:tcPr>
          <w:p w14:paraId="5877ED92"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BE1D9A7"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72678673" w14:textId="431BBC69" w:rsidR="008A7CED" w:rsidRPr="00600160"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r w:rsidR="00EE1FD4">
              <w:rPr>
                <w:rFonts w:ascii="Calibri" w:eastAsia="Times New Roman" w:hAnsi="Calibri" w:cs="Calibri"/>
                <w:color w:val="000000"/>
                <w:sz w:val="24"/>
                <w:szCs w:val="24"/>
              </w:rPr>
              <w:t xml:space="preserve"> </w:t>
            </w:r>
            <w:proofErr w:type="spellStart"/>
            <w:r w:rsidR="00EE1FD4">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89DDF1E" w14:textId="51552131"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Program should support command to reset the sending of </w:t>
            </w:r>
            <w:r w:rsidR="0081163A" w:rsidRPr="00600160">
              <w:rPr>
                <w:rFonts w:ascii="Calibri" w:eastAsia="Times New Roman" w:hAnsi="Calibri" w:cs="Calibri"/>
                <w:color w:val="000000"/>
                <w:sz w:val="24"/>
                <w:szCs w:val="24"/>
              </w:rPr>
              <w:t>data. (</w:t>
            </w:r>
            <w:r w:rsidRPr="00600160">
              <w:rPr>
                <w:rFonts w:ascii="Calibri" w:eastAsia="Times New Roman" w:hAnsi="Calibri" w:cs="Calibri"/>
                <w:color w:val="000000"/>
                <w:sz w:val="24"/>
                <w:szCs w:val="24"/>
              </w:rPr>
              <w:t>resync)</w:t>
            </w:r>
          </w:p>
        </w:tc>
      </w:tr>
      <w:tr w:rsidR="008A7CED" w:rsidRPr="00600160" w14:paraId="6CE1627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24</w:t>
            </w:r>
          </w:p>
        </w:tc>
        <w:tc>
          <w:tcPr>
            <w:tcW w:w="840" w:type="dxa"/>
            <w:tcBorders>
              <w:top w:val="nil"/>
              <w:left w:val="nil"/>
              <w:bottom w:val="single" w:sz="4" w:space="0" w:color="auto"/>
              <w:right w:val="single" w:sz="4" w:space="0" w:color="auto"/>
            </w:tcBorders>
            <w:shd w:val="clear" w:color="auto" w:fill="auto"/>
            <w:noWrap/>
            <w:vAlign w:val="bottom"/>
            <w:hideMark/>
          </w:tcPr>
          <w:p w14:paraId="7C434BE1"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CC2F584"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Prog. Language</w:t>
            </w:r>
          </w:p>
        </w:tc>
        <w:tc>
          <w:tcPr>
            <w:tcW w:w="1564" w:type="dxa"/>
            <w:tcBorders>
              <w:top w:val="nil"/>
              <w:left w:val="nil"/>
              <w:bottom w:val="single" w:sz="4" w:space="0" w:color="auto"/>
              <w:right w:val="single" w:sz="4" w:space="0" w:color="auto"/>
            </w:tcBorders>
            <w:shd w:val="clear" w:color="auto" w:fill="auto"/>
            <w:noWrap/>
            <w:vAlign w:val="bottom"/>
            <w:hideMark/>
          </w:tcPr>
          <w:p w14:paraId="1E51AFAF" w14:textId="2BD4C16E" w:rsidR="008A7CED" w:rsidRPr="00600160" w:rsidRDefault="008A7CED"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ECD812D"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TSN will be coded in C++11 Language</w:t>
            </w:r>
          </w:p>
        </w:tc>
      </w:tr>
      <w:tr w:rsidR="008A7CED" w:rsidRPr="00600160" w14:paraId="4947A740" w14:textId="77777777" w:rsidTr="00E26D82">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25</w:t>
            </w:r>
          </w:p>
        </w:tc>
        <w:tc>
          <w:tcPr>
            <w:tcW w:w="840" w:type="dxa"/>
            <w:tcBorders>
              <w:top w:val="nil"/>
              <w:left w:val="nil"/>
              <w:bottom w:val="single" w:sz="4" w:space="0" w:color="auto"/>
              <w:right w:val="single" w:sz="4" w:space="0" w:color="auto"/>
            </w:tcBorders>
            <w:shd w:val="clear" w:color="auto" w:fill="auto"/>
            <w:noWrap/>
            <w:vAlign w:val="bottom"/>
            <w:hideMark/>
          </w:tcPr>
          <w:p w14:paraId="746A96E5"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82BB2D9"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IDL</w:t>
            </w:r>
          </w:p>
        </w:tc>
        <w:tc>
          <w:tcPr>
            <w:tcW w:w="1564" w:type="dxa"/>
            <w:tcBorders>
              <w:top w:val="nil"/>
              <w:left w:val="nil"/>
              <w:bottom w:val="single" w:sz="4" w:space="0" w:color="auto"/>
              <w:right w:val="single" w:sz="4" w:space="0" w:color="auto"/>
            </w:tcBorders>
            <w:shd w:val="clear" w:color="auto" w:fill="auto"/>
            <w:noWrap/>
            <w:vAlign w:val="bottom"/>
            <w:hideMark/>
          </w:tcPr>
          <w:p w14:paraId="7F78F8C8" w14:textId="18CA1ED7" w:rsidR="008A7CED" w:rsidRPr="00600160" w:rsidRDefault="008A7CED"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EED1B92"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Must use the IDL provided by the instructor.</w:t>
            </w:r>
          </w:p>
        </w:tc>
      </w:tr>
      <w:tr w:rsidR="00E26D82" w:rsidRPr="00600160" w14:paraId="32BA8BF5"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E26D82" w:rsidRPr="00600160" w:rsidRDefault="00E26D82"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26</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E26D82" w:rsidRPr="00600160" w:rsidRDefault="00E26D82"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57292CD4" w14:textId="24C3E709" w:rsidR="00E26D82" w:rsidRPr="00600160" w:rsidRDefault="00CA582B"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61A9A9D7" w14:textId="5E1E85DF" w:rsidR="00E26D82" w:rsidRDefault="00CA582B"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44E57B5E" w14:textId="6267E5B6" w:rsidR="00774BF1" w:rsidRPr="00600160" w:rsidRDefault="00CA582B"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Notification should be displayed if new post is made or user is online.</w:t>
            </w:r>
          </w:p>
        </w:tc>
      </w:tr>
      <w:tr w:rsidR="00774BF1" w:rsidRPr="00600160" w14:paraId="18AB20F3"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5DD5098E" w:rsidR="00774BF1" w:rsidRDefault="00774BF1"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27</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4D9359A" w14:textId="7A4C02FF"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3BEA1D7A" w14:textId="4C7FE51B"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posts will be matched based on the interests the user selects.</w:t>
            </w:r>
          </w:p>
        </w:tc>
      </w:tr>
      <w:tr w:rsidR="0081163A" w:rsidRPr="00600160" w14:paraId="2D633144"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46D1F1CB" w:rsidR="0081163A" w:rsidRDefault="0081163A"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28</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5A799FD" w14:textId="326B39BE"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29CB36BC" w14:textId="18A7E762"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73FF8A22" w14:textId="426960BC"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should support Direct messaging.</w:t>
            </w:r>
          </w:p>
        </w:tc>
      </w:tr>
    </w:tbl>
    <w:p w14:paraId="12840869" w14:textId="77777777" w:rsidR="00185244" w:rsidRPr="007B2872" w:rsidRDefault="00185244" w:rsidP="007B2872">
      <w:pPr>
        <w:pStyle w:val="BodyText"/>
      </w:pPr>
    </w:p>
    <w:p w14:paraId="584CAC10" w14:textId="77777777" w:rsidR="007B2872" w:rsidRDefault="007B2872" w:rsidP="007B2872">
      <w:pPr>
        <w:pStyle w:val="Heading2"/>
      </w:pPr>
      <w:r>
        <w:t>Design</w:t>
      </w:r>
      <w:r w:rsidR="00FA4812">
        <w:t xml:space="preserve"> (4 points)</w:t>
      </w:r>
    </w:p>
    <w:p w14:paraId="1071CE50" w14:textId="77777777" w:rsidR="00FA4812" w:rsidRDefault="00FA4812" w:rsidP="00FA4812">
      <w:pPr>
        <w:pStyle w:val="BodyText"/>
      </w:pPr>
      <w:r>
        <w:t>Provide:</w:t>
      </w:r>
    </w:p>
    <w:p w14:paraId="79048722" w14:textId="5FF0D94E" w:rsidR="00FA4812" w:rsidRDefault="00FA4812" w:rsidP="00FA4812">
      <w:pPr>
        <w:pStyle w:val="BodyText"/>
        <w:numPr>
          <w:ilvl w:val="0"/>
          <w:numId w:val="15"/>
        </w:numPr>
      </w:pPr>
      <w:r>
        <w:t xml:space="preserve">A class </w:t>
      </w:r>
      <w:proofErr w:type="gramStart"/>
      <w:r>
        <w:t>diagram</w:t>
      </w:r>
      <w:proofErr w:type="gramEnd"/>
      <w:r>
        <w:t>.</w:t>
      </w:r>
    </w:p>
    <w:p w14:paraId="35CD780D" w14:textId="1A3CD3E9" w:rsidR="001424FC" w:rsidRDefault="001424FC" w:rsidP="001424FC">
      <w:pPr>
        <w:pStyle w:val="BodyText"/>
        <w:ind w:left="630" w:hanging="990"/>
      </w:pPr>
      <w:r>
        <w:rPr>
          <w:noProof/>
        </w:rPr>
        <w:lastRenderedPageBreak/>
        <w:drawing>
          <wp:inline distT="0" distB="0" distL="0" distR="0" wp14:anchorId="2A9A42CD" wp14:editId="02367DEE">
            <wp:extent cx="6614808" cy="40093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 2.png"/>
                    <pic:cNvPicPr/>
                  </pic:nvPicPr>
                  <pic:blipFill>
                    <a:blip r:embed="rId6">
                      <a:extLst>
                        <a:ext uri="{28A0092B-C50C-407E-A947-70E740481C1C}">
                          <a14:useLocalDpi xmlns:a14="http://schemas.microsoft.com/office/drawing/2010/main" val="0"/>
                        </a:ext>
                      </a:extLst>
                    </a:blip>
                    <a:stretch>
                      <a:fillRect/>
                    </a:stretch>
                  </pic:blipFill>
                  <pic:spPr>
                    <a:xfrm>
                      <a:off x="0" y="0"/>
                      <a:ext cx="6618099" cy="4011385"/>
                    </a:xfrm>
                    <a:prstGeom prst="rect">
                      <a:avLst/>
                    </a:prstGeom>
                  </pic:spPr>
                </pic:pic>
              </a:graphicData>
            </a:graphic>
          </wp:inline>
        </w:drawing>
      </w:r>
    </w:p>
    <w:p w14:paraId="3DC12CC5" w14:textId="7F89CA4E" w:rsidR="00FA4812" w:rsidRDefault="00FA4812" w:rsidP="00FA4812">
      <w:pPr>
        <w:pStyle w:val="BodyText"/>
        <w:numPr>
          <w:ilvl w:val="0"/>
          <w:numId w:val="15"/>
        </w:numPr>
      </w:pPr>
      <w:r>
        <w:t xml:space="preserve">Description of </w:t>
      </w:r>
      <w:proofErr w:type="gramStart"/>
      <w:r>
        <w:t>all important</w:t>
      </w:r>
      <w:proofErr w:type="gramEnd"/>
      <w:r>
        <w:t xml:space="preserve"> data structures and why they were selected (text and diagrams).</w:t>
      </w:r>
    </w:p>
    <w:p w14:paraId="71CAD89E" w14:textId="77777777" w:rsidR="001424FC" w:rsidRDefault="001424FC" w:rsidP="001424FC">
      <w:pPr>
        <w:pStyle w:val="BodyText"/>
        <w:ind w:left="720" w:firstLine="360"/>
      </w:pPr>
      <w:r w:rsidRPr="00145928">
        <w:rPr>
          <w:highlight w:val="yellow"/>
        </w:rPr>
        <w:t>string</w:t>
      </w:r>
      <w:r>
        <w:t xml:space="preserve"> – </w:t>
      </w:r>
      <w:proofErr w:type="spellStart"/>
      <w:r>
        <w:t>uuid_string</w:t>
      </w:r>
      <w:proofErr w:type="spellEnd"/>
    </w:p>
    <w:p w14:paraId="0DE518A4" w14:textId="77777777" w:rsidR="001424FC" w:rsidRDefault="001424FC" w:rsidP="001424FC">
      <w:pPr>
        <w:pStyle w:val="BodyText"/>
        <w:ind w:left="1440"/>
      </w:pPr>
      <w:r>
        <w:t xml:space="preserve">Every time the user tries to create a post, the program will automatically generate a UUID of the post that will be stored in </w:t>
      </w:r>
      <w:proofErr w:type="spellStart"/>
      <w:r>
        <w:t>uuid_string</w:t>
      </w:r>
      <w:proofErr w:type="spellEnd"/>
      <w:r>
        <w:t>.</w:t>
      </w:r>
    </w:p>
    <w:p w14:paraId="28EF0D24" w14:textId="77777777" w:rsidR="001424FC" w:rsidRDefault="001424FC" w:rsidP="001424FC">
      <w:pPr>
        <w:pStyle w:val="BodyText"/>
      </w:pPr>
      <w:r>
        <w:tab/>
        <w:t xml:space="preserve">        </w:t>
      </w:r>
      <w:r w:rsidRPr="00145928">
        <w:rPr>
          <w:highlight w:val="yellow"/>
        </w:rPr>
        <w:t>string</w:t>
      </w:r>
      <w:r>
        <w:t xml:space="preserve"> </w:t>
      </w:r>
      <w:proofErr w:type="spellStart"/>
      <w:r>
        <w:t>first_name</w:t>
      </w:r>
      <w:proofErr w:type="spellEnd"/>
    </w:p>
    <w:p w14:paraId="75D7F571" w14:textId="77777777" w:rsidR="001424FC" w:rsidRDefault="001424FC" w:rsidP="001424FC">
      <w:pPr>
        <w:pStyle w:val="BodyText"/>
        <w:ind w:left="1440"/>
      </w:pPr>
      <w:proofErr w:type="spellStart"/>
      <w:r>
        <w:t>When ever</w:t>
      </w:r>
      <w:proofErr w:type="spellEnd"/>
      <w:r>
        <w:t xml:space="preserve"> a user tires to make a </w:t>
      </w:r>
      <w:proofErr w:type="gramStart"/>
      <w:r>
        <w:t>post</w:t>
      </w:r>
      <w:proofErr w:type="gramEnd"/>
      <w:r>
        <w:t xml:space="preserve"> certain information is required before they could make a post, their first name will be stored in </w:t>
      </w:r>
      <w:proofErr w:type="spellStart"/>
      <w:r>
        <w:t>first_name</w:t>
      </w:r>
      <w:proofErr w:type="spellEnd"/>
      <w:r>
        <w:t>.</w:t>
      </w:r>
    </w:p>
    <w:p w14:paraId="78EFE84F" w14:textId="77777777" w:rsidR="001424FC" w:rsidRDefault="001424FC" w:rsidP="001424FC">
      <w:pPr>
        <w:pStyle w:val="BodyText"/>
      </w:pPr>
      <w:r>
        <w:tab/>
        <w:t xml:space="preserve">        </w:t>
      </w:r>
      <w:r w:rsidRPr="00145928">
        <w:rPr>
          <w:highlight w:val="yellow"/>
        </w:rPr>
        <w:t>string</w:t>
      </w:r>
      <w:r>
        <w:t xml:space="preserve"> </w:t>
      </w:r>
      <w:proofErr w:type="spellStart"/>
      <w:r>
        <w:t>last_name</w:t>
      </w:r>
      <w:proofErr w:type="spellEnd"/>
    </w:p>
    <w:p w14:paraId="26B00D12" w14:textId="77777777" w:rsidR="001424FC" w:rsidRDefault="001424FC" w:rsidP="001424FC">
      <w:pPr>
        <w:pStyle w:val="BodyText"/>
        <w:ind w:left="720" w:firstLine="720"/>
      </w:pPr>
      <w:r>
        <w:t xml:space="preserve">In a similar fashion the last name of the user will be stored in </w:t>
      </w:r>
      <w:proofErr w:type="spellStart"/>
      <w:r>
        <w:t>last_name</w:t>
      </w:r>
      <w:proofErr w:type="spellEnd"/>
      <w:r>
        <w:t>.</w:t>
      </w:r>
    </w:p>
    <w:p w14:paraId="08A969B6" w14:textId="77777777" w:rsidR="000B23D3" w:rsidRDefault="000B23D3" w:rsidP="000B23D3">
      <w:pPr>
        <w:pStyle w:val="BodyText"/>
        <w:ind w:left="360" w:firstLine="360"/>
      </w:pPr>
    </w:p>
    <w:p w14:paraId="66492A78" w14:textId="77777777" w:rsidR="000B23D3" w:rsidRDefault="000B23D3" w:rsidP="000B23D3">
      <w:pPr>
        <w:pStyle w:val="BodyText"/>
        <w:ind w:left="360" w:firstLine="360"/>
      </w:pPr>
    </w:p>
    <w:p w14:paraId="1FEF1A65" w14:textId="77777777" w:rsidR="000B23D3" w:rsidRDefault="000B23D3" w:rsidP="000B23D3">
      <w:pPr>
        <w:pStyle w:val="BodyText"/>
        <w:ind w:left="360" w:firstLine="360"/>
      </w:pPr>
    </w:p>
    <w:p w14:paraId="32D459ED" w14:textId="77777777" w:rsidR="000B23D3" w:rsidRDefault="000B23D3" w:rsidP="000B23D3">
      <w:pPr>
        <w:pStyle w:val="BodyText"/>
        <w:ind w:left="360" w:firstLine="360"/>
      </w:pPr>
    </w:p>
    <w:p w14:paraId="597B27BE" w14:textId="77777777" w:rsidR="001424FC" w:rsidRDefault="001424FC" w:rsidP="000B23D3">
      <w:pPr>
        <w:pStyle w:val="BodyText"/>
        <w:ind w:left="360" w:firstLine="360"/>
      </w:pPr>
      <w:r>
        <w:t xml:space="preserve">And on the </w:t>
      </w:r>
      <w:proofErr w:type="gramStart"/>
      <w:r>
        <w:t>built in</w:t>
      </w:r>
      <w:proofErr w:type="gramEnd"/>
      <w:r>
        <w:t xml:space="preserve"> data structures side we have:</w:t>
      </w:r>
    </w:p>
    <w:p w14:paraId="64B090AB" w14:textId="77777777" w:rsidR="001424FC" w:rsidRDefault="001424FC" w:rsidP="001424FC">
      <w:pPr>
        <w:pStyle w:val="BodyText"/>
        <w:ind w:left="720" w:firstLine="360"/>
      </w:pPr>
      <w:r>
        <w:rPr>
          <w:highlight w:val="yellow"/>
        </w:rPr>
        <w:t>1.</w:t>
      </w:r>
      <w:r w:rsidRPr="00675463">
        <w:rPr>
          <w:highlight w:val="yellow"/>
        </w:rPr>
        <w:t>Arrays:</w:t>
      </w:r>
    </w:p>
    <w:p w14:paraId="64AAD87F" w14:textId="77777777" w:rsidR="001424FC" w:rsidRDefault="001424FC" w:rsidP="001424FC">
      <w:pPr>
        <w:pStyle w:val="BodyText"/>
        <w:ind w:left="720" w:firstLine="360"/>
      </w:pPr>
      <w:proofErr w:type="spellStart"/>
      <w:r>
        <w:lastRenderedPageBreak/>
        <w:t>uuidCharArray</w:t>
      </w:r>
      <w:proofErr w:type="spellEnd"/>
    </w:p>
    <w:p w14:paraId="09405AF4" w14:textId="77777777" w:rsidR="001424FC" w:rsidRDefault="001424FC" w:rsidP="001424FC">
      <w:pPr>
        <w:pStyle w:val="BodyText"/>
        <w:ind w:left="720" w:firstLine="360"/>
      </w:pPr>
      <w:proofErr w:type="spellStart"/>
      <w:r>
        <w:t>When ever</w:t>
      </w:r>
      <w:proofErr w:type="spellEnd"/>
      <w:r>
        <w:t xml:space="preserve"> a post is made it will get a UUID which will be stored in </w:t>
      </w:r>
      <w:proofErr w:type="spellStart"/>
      <w:r>
        <w:t>uuidCharArray</w:t>
      </w:r>
      <w:proofErr w:type="spellEnd"/>
      <w:r>
        <w:t xml:space="preserve"> array.</w:t>
      </w:r>
    </w:p>
    <w:p w14:paraId="04EDFBD1" w14:textId="77777777" w:rsidR="001424FC" w:rsidRDefault="001424FC" w:rsidP="001424FC">
      <w:pPr>
        <w:pStyle w:val="BodyText"/>
        <w:ind w:left="720" w:firstLine="360"/>
      </w:pPr>
      <w:r>
        <w:rPr>
          <w:highlight w:val="yellow"/>
        </w:rPr>
        <w:t>2.</w:t>
      </w:r>
      <w:r w:rsidRPr="00675463">
        <w:rPr>
          <w:highlight w:val="yellow"/>
        </w:rPr>
        <w:t>Vector:</w:t>
      </w:r>
    </w:p>
    <w:p w14:paraId="38E224BE" w14:textId="77777777" w:rsidR="001424FC" w:rsidRDefault="001424FC" w:rsidP="001424FC">
      <w:pPr>
        <w:pStyle w:val="BodyText"/>
        <w:ind w:left="720" w:firstLine="360"/>
      </w:pPr>
      <w:r>
        <w:t>Interests /</w:t>
      </w:r>
      <w:proofErr w:type="spellStart"/>
      <w:r>
        <w:t>input_interests</w:t>
      </w:r>
      <w:proofErr w:type="spellEnd"/>
    </w:p>
    <w:p w14:paraId="56A8601E" w14:textId="77777777" w:rsidR="001424FC" w:rsidRDefault="001424FC" w:rsidP="001424FC">
      <w:pPr>
        <w:pStyle w:val="BodyText"/>
        <w:ind w:left="1080"/>
      </w:pPr>
      <w:r>
        <w:t xml:space="preserve">While creating a post the program will ask for user interests. After the user enters the </w:t>
      </w:r>
      <w:proofErr w:type="gramStart"/>
      <w:r>
        <w:t>interests</w:t>
      </w:r>
      <w:proofErr w:type="gramEnd"/>
      <w:r>
        <w:t xml:space="preserve"> they will be stored in a vector Interests and </w:t>
      </w:r>
      <w:proofErr w:type="spellStart"/>
      <w:r>
        <w:t>input_interests</w:t>
      </w:r>
      <w:proofErr w:type="spellEnd"/>
      <w:r>
        <w:t xml:space="preserve"> vector will contain same data as interest vector.</w:t>
      </w:r>
    </w:p>
    <w:p w14:paraId="6423110A" w14:textId="77777777" w:rsidR="001424FC" w:rsidRDefault="001424FC" w:rsidP="001424FC">
      <w:pPr>
        <w:pStyle w:val="BodyText"/>
        <w:ind w:left="720"/>
      </w:pPr>
    </w:p>
    <w:p w14:paraId="36DF6080" w14:textId="5615B5C3" w:rsidR="00FA4812" w:rsidRDefault="00FA4812" w:rsidP="00FA4812">
      <w:pPr>
        <w:pStyle w:val="BodyText"/>
        <w:numPr>
          <w:ilvl w:val="0"/>
          <w:numId w:val="15"/>
        </w:numPr>
      </w:pPr>
      <w:r>
        <w:t>Overall description of the program and how it works (text).</w:t>
      </w:r>
    </w:p>
    <w:p w14:paraId="2BBB86E9" w14:textId="77777777" w:rsidR="00883539" w:rsidRDefault="00883539" w:rsidP="00883539">
      <w:pPr>
        <w:pStyle w:val="BodyText"/>
        <w:spacing w:after="0"/>
        <w:ind w:left="720"/>
      </w:pPr>
      <w:r>
        <w:t>TITLE: The Social Network</w:t>
      </w:r>
    </w:p>
    <w:p w14:paraId="50830158" w14:textId="77777777" w:rsidR="00883539" w:rsidRDefault="00883539" w:rsidP="00883539">
      <w:pPr>
        <w:pStyle w:val="BodyText"/>
        <w:spacing w:after="0"/>
        <w:ind w:left="360"/>
      </w:pPr>
    </w:p>
    <w:p w14:paraId="1BEE3B7B" w14:textId="4802B146" w:rsidR="007A2F12" w:rsidRDefault="00883539" w:rsidP="00EE4C71">
      <w:pPr>
        <w:pStyle w:val="BodyText"/>
        <w:spacing w:after="0"/>
        <w:ind w:left="720"/>
      </w:pPr>
      <w:r>
        <w:t xml:space="preserve">This is a peer to peer social network command line program. This will be the first Iteration of the project. In this program a user will be prompted with a menu with options to List users, </w:t>
      </w:r>
      <w:proofErr w:type="gramStart"/>
      <w:r>
        <w:t>Show</w:t>
      </w:r>
      <w:proofErr w:type="gramEnd"/>
      <w:r>
        <w:t xml:space="preserve"> users, Edit, Resync, Post, Show statistics, Exit. The first option list user will list all the users of the program saved in a file. The second option Show user </w:t>
      </w:r>
      <w:proofErr w:type="gramStart"/>
      <w:r>
        <w:t>should  show</w:t>
      </w:r>
      <w:proofErr w:type="gramEnd"/>
      <w:r>
        <w:t xml:space="preserve"> the information about the particular user based on the Name/UUID entered. Third option Edit will let user edit their information. Similarly Resync will forget all the data and reset the sending of the data. The other option show statistics will </w:t>
      </w:r>
      <w:r w:rsidRPr="005D51FE">
        <w:t>Prints out how many nodes are known and how much content is available in this node listed as a percentage</w:t>
      </w:r>
      <w:r>
        <w:t>. The last option will let the user Exit out of the network.</w:t>
      </w:r>
    </w:p>
    <w:p w14:paraId="1D6C97C1" w14:textId="77777777" w:rsidR="007A2F12" w:rsidRPr="007A2F12" w:rsidRDefault="007A2F12" w:rsidP="007A2F12"/>
    <w:p w14:paraId="01EAFD8C" w14:textId="7F3270AB" w:rsidR="007B2872" w:rsidRDefault="007B2872" w:rsidP="007B2872">
      <w:pPr>
        <w:pStyle w:val="Heading2"/>
      </w:pPr>
      <w:r>
        <w:t>Testing</w:t>
      </w:r>
      <w:r w:rsidR="00D863F6">
        <w:t xml:space="preserve"> </w:t>
      </w:r>
    </w:p>
    <w:p w14:paraId="2F0DA50C" w14:textId="77777777" w:rsidR="00FA4812" w:rsidRPr="00FA4812" w:rsidRDefault="00FA4812" w:rsidP="00FA4812">
      <w:pPr>
        <w:pStyle w:val="BodyText"/>
      </w:pPr>
      <w:r>
        <w:t>Describe the testing process</w:t>
      </w:r>
      <w:r w:rsidR="000C4C2A">
        <w:t xml:space="preserve">, in detail, </w:t>
      </w:r>
      <w:r>
        <w:t>used to verify the program.</w:t>
      </w:r>
    </w:p>
    <w:p w14:paraId="39819840" w14:textId="77777777" w:rsidR="007B2872" w:rsidRDefault="000C4C2A" w:rsidP="00276DB0">
      <w:pPr>
        <w:pStyle w:val="BodyText"/>
      </w:pPr>
      <w:r>
        <w:t>Assessment:</w:t>
      </w:r>
    </w:p>
    <w:p w14:paraId="6C42CA43" w14:textId="77777777" w:rsidR="00D863F6" w:rsidRDefault="00D863F6" w:rsidP="00D863F6">
      <w:pPr>
        <w:pStyle w:val="BodyText"/>
        <w:numPr>
          <w:ilvl w:val="0"/>
          <w:numId w:val="17"/>
        </w:numPr>
      </w:pPr>
      <w:r>
        <w:t>Coverage of requirements.</w:t>
      </w:r>
    </w:p>
    <w:p w14:paraId="59566F17" w14:textId="77777777" w:rsidR="00D863F6" w:rsidRDefault="00D863F6" w:rsidP="00D863F6">
      <w:pPr>
        <w:pStyle w:val="BodyText"/>
        <w:numPr>
          <w:ilvl w:val="1"/>
          <w:numId w:val="17"/>
        </w:numPr>
      </w:pPr>
      <w:r>
        <w:t>The way we tested our code was by:</w:t>
      </w:r>
    </w:p>
    <w:p w14:paraId="63F09DD8" w14:textId="77777777" w:rsidR="00D863F6" w:rsidRDefault="00D863F6" w:rsidP="00D863F6">
      <w:pPr>
        <w:pStyle w:val="BodyText"/>
        <w:numPr>
          <w:ilvl w:val="2"/>
          <w:numId w:val="17"/>
        </w:numPr>
      </w:pPr>
      <w:r>
        <w:t>Run make to compile the code.</w:t>
      </w:r>
    </w:p>
    <w:p w14:paraId="20E4552A" w14:textId="77777777" w:rsidR="00D863F6" w:rsidRDefault="00D863F6" w:rsidP="00D863F6">
      <w:pPr>
        <w:pStyle w:val="BodyText"/>
        <w:numPr>
          <w:ilvl w:val="2"/>
          <w:numId w:val="17"/>
        </w:numPr>
      </w:pPr>
      <w:r>
        <w:t>Run main executable, this is the driver of the software.</w:t>
      </w:r>
    </w:p>
    <w:p w14:paraId="72A40319" w14:textId="77777777" w:rsidR="00D863F6" w:rsidRDefault="00D863F6" w:rsidP="00D863F6">
      <w:pPr>
        <w:pStyle w:val="BodyText"/>
        <w:numPr>
          <w:ilvl w:val="2"/>
          <w:numId w:val="17"/>
        </w:numPr>
      </w:pPr>
      <w:r>
        <w:t>Main has all the functions, like post resync, list, etc.</w:t>
      </w:r>
    </w:p>
    <w:p w14:paraId="1917C3EE" w14:textId="77777777" w:rsidR="00D863F6" w:rsidRDefault="00D863F6" w:rsidP="00D863F6">
      <w:pPr>
        <w:pStyle w:val="BodyText"/>
        <w:numPr>
          <w:ilvl w:val="2"/>
          <w:numId w:val="17"/>
        </w:numPr>
      </w:pPr>
      <w:r>
        <w:t>Open another terminal if you want to publish or subscribe to either a Response or a Request</w:t>
      </w:r>
    </w:p>
    <w:p w14:paraId="3FC44007" w14:textId="77777777" w:rsidR="00D863F6" w:rsidRDefault="00D863F6" w:rsidP="00D863F6">
      <w:pPr>
        <w:pStyle w:val="BodyText"/>
        <w:numPr>
          <w:ilvl w:val="2"/>
          <w:numId w:val="17"/>
        </w:numPr>
      </w:pPr>
      <w:r>
        <w:t xml:space="preserve">In Request, we made sure our </w:t>
      </w:r>
      <w:proofErr w:type="spellStart"/>
      <w:r>
        <w:t>hello.tsn</w:t>
      </w:r>
      <w:proofErr w:type="spellEnd"/>
      <w:r>
        <w:t xml:space="preserve"> file was defined if not it will throw an error.</w:t>
      </w:r>
    </w:p>
    <w:p w14:paraId="66D919B8" w14:textId="77777777" w:rsidR="00D863F6" w:rsidRDefault="00D863F6" w:rsidP="00D863F6">
      <w:pPr>
        <w:pStyle w:val="BodyText"/>
        <w:numPr>
          <w:ilvl w:val="2"/>
          <w:numId w:val="17"/>
        </w:numPr>
      </w:pPr>
      <w:r>
        <w:t>Then we verified the user input, our options were to enter a user number given from a list.</w:t>
      </w:r>
    </w:p>
    <w:p w14:paraId="31BC8521" w14:textId="77777777" w:rsidR="00D863F6" w:rsidRDefault="00D863F6" w:rsidP="00D863F6">
      <w:pPr>
        <w:pStyle w:val="BodyText"/>
        <w:numPr>
          <w:ilvl w:val="2"/>
          <w:numId w:val="17"/>
        </w:numPr>
      </w:pPr>
      <w:r>
        <w:t>Once a user is chosen, a serial number is asked and we send out a request over the network.</w:t>
      </w:r>
    </w:p>
    <w:p w14:paraId="284C224D" w14:textId="77777777" w:rsidR="00D863F6" w:rsidRDefault="00D863F6" w:rsidP="00D863F6">
      <w:pPr>
        <w:pStyle w:val="BodyText"/>
        <w:numPr>
          <w:ilvl w:val="2"/>
          <w:numId w:val="17"/>
        </w:numPr>
      </w:pPr>
      <w:r>
        <w:lastRenderedPageBreak/>
        <w:t xml:space="preserve">The program will then enter a subscriber mode listening for a request </w:t>
      </w:r>
    </w:p>
    <w:p w14:paraId="0BCC9940" w14:textId="77777777" w:rsidR="00D863F6" w:rsidRDefault="00D863F6" w:rsidP="00D863F6">
      <w:pPr>
        <w:pStyle w:val="BodyText"/>
        <w:numPr>
          <w:ilvl w:val="0"/>
          <w:numId w:val="17"/>
        </w:numPr>
      </w:pPr>
      <w:r>
        <w:t>Repeatability (can the grader repeat the tests?)</w:t>
      </w:r>
    </w:p>
    <w:p w14:paraId="431FE558" w14:textId="77777777" w:rsidR="00D863F6" w:rsidRDefault="00D863F6" w:rsidP="00D863F6">
      <w:pPr>
        <w:pStyle w:val="BodyText"/>
        <w:numPr>
          <w:ilvl w:val="1"/>
          <w:numId w:val="17"/>
        </w:numPr>
      </w:pPr>
      <w:r>
        <w:t>During the requirements process we found out that our Response Subscriber wasn’t working and have yet to fix it. A full report will be given on iteration 2. Also, inside our Request code we had a bug where our UUIDs were not printing correctly.</w:t>
      </w:r>
    </w:p>
    <w:p w14:paraId="745B1C6F" w14:textId="77777777" w:rsidR="00E66B7D" w:rsidRDefault="00E66B7D"/>
    <w:sectPr w:rsidR="00E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6"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6"/>
  </w:num>
  <w:num w:numId="11">
    <w:abstractNumId w:val="12"/>
  </w:num>
  <w:num w:numId="12">
    <w:abstractNumId w:val="15"/>
  </w:num>
  <w:num w:numId="13">
    <w:abstractNumId w:val="8"/>
  </w:num>
  <w:num w:numId="14">
    <w:abstractNumId w:val="11"/>
  </w:num>
  <w:num w:numId="15">
    <w:abstractNumId w:val="13"/>
  </w:num>
  <w:num w:numId="16">
    <w:abstractNumId w:val="10"/>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B23D3"/>
    <w:rsid w:val="000C4C2A"/>
    <w:rsid w:val="000F30F5"/>
    <w:rsid w:val="000F41BB"/>
    <w:rsid w:val="001424FC"/>
    <w:rsid w:val="001468B2"/>
    <w:rsid w:val="00185244"/>
    <w:rsid w:val="001B3DFE"/>
    <w:rsid w:val="001C6C9F"/>
    <w:rsid w:val="001E7BEE"/>
    <w:rsid w:val="002068FB"/>
    <w:rsid w:val="002127AF"/>
    <w:rsid w:val="00276DB0"/>
    <w:rsid w:val="00294253"/>
    <w:rsid w:val="002A6EF9"/>
    <w:rsid w:val="002E168A"/>
    <w:rsid w:val="002E69CF"/>
    <w:rsid w:val="00305645"/>
    <w:rsid w:val="00353487"/>
    <w:rsid w:val="00354F75"/>
    <w:rsid w:val="00356C81"/>
    <w:rsid w:val="00490D56"/>
    <w:rsid w:val="00530B85"/>
    <w:rsid w:val="0058588C"/>
    <w:rsid w:val="005C6F0E"/>
    <w:rsid w:val="00600160"/>
    <w:rsid w:val="00631D10"/>
    <w:rsid w:val="00693A88"/>
    <w:rsid w:val="006E67AC"/>
    <w:rsid w:val="006E7092"/>
    <w:rsid w:val="00704705"/>
    <w:rsid w:val="00774BF1"/>
    <w:rsid w:val="00776C92"/>
    <w:rsid w:val="007A2F12"/>
    <w:rsid w:val="007A46AF"/>
    <w:rsid w:val="007B2872"/>
    <w:rsid w:val="007C26D0"/>
    <w:rsid w:val="007D677D"/>
    <w:rsid w:val="0081163A"/>
    <w:rsid w:val="00883539"/>
    <w:rsid w:val="008A7CED"/>
    <w:rsid w:val="008F2E72"/>
    <w:rsid w:val="009458B5"/>
    <w:rsid w:val="00965188"/>
    <w:rsid w:val="009C2A2A"/>
    <w:rsid w:val="009C5432"/>
    <w:rsid w:val="00A63FF4"/>
    <w:rsid w:val="00B64B6C"/>
    <w:rsid w:val="00BD5AAE"/>
    <w:rsid w:val="00BF62C8"/>
    <w:rsid w:val="00BF66F6"/>
    <w:rsid w:val="00C103CD"/>
    <w:rsid w:val="00C41031"/>
    <w:rsid w:val="00C47424"/>
    <w:rsid w:val="00C511A4"/>
    <w:rsid w:val="00C56535"/>
    <w:rsid w:val="00C7788C"/>
    <w:rsid w:val="00CA582B"/>
    <w:rsid w:val="00CD38C5"/>
    <w:rsid w:val="00D05918"/>
    <w:rsid w:val="00D07912"/>
    <w:rsid w:val="00D225C2"/>
    <w:rsid w:val="00D3165E"/>
    <w:rsid w:val="00D863F6"/>
    <w:rsid w:val="00D93AB4"/>
    <w:rsid w:val="00DB18CB"/>
    <w:rsid w:val="00E06118"/>
    <w:rsid w:val="00E26D82"/>
    <w:rsid w:val="00E3232C"/>
    <w:rsid w:val="00E66B7D"/>
    <w:rsid w:val="00EA2E89"/>
    <w:rsid w:val="00EC18EC"/>
    <w:rsid w:val="00EE1FD4"/>
    <w:rsid w:val="00EE4C71"/>
    <w:rsid w:val="00F12CB9"/>
    <w:rsid w:val="00F47AE9"/>
    <w:rsid w:val="00F5235D"/>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E2-1F6E-E146-A44E-B636D46B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Acharya, Tufan</cp:lastModifiedBy>
  <cp:revision>44</cp:revision>
  <dcterms:created xsi:type="dcterms:W3CDTF">2018-08-27T22:37:00Z</dcterms:created>
  <dcterms:modified xsi:type="dcterms:W3CDTF">2018-11-06T23:23:00Z</dcterms:modified>
</cp:coreProperties>
</file>