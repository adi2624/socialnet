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21BB0" w14:textId="77777777" w:rsidR="00276DB0" w:rsidRPr="00965BF5" w:rsidRDefault="00276DB0" w:rsidP="00276DB0">
      <w:pPr>
        <w:pStyle w:val="Heading1"/>
        <w:jc w:val="center"/>
      </w:pPr>
      <w:r w:rsidRPr="00965BF5">
        <w:t>CSE3310 Project</w:t>
      </w:r>
    </w:p>
    <w:p w14:paraId="478DA14F" w14:textId="1F7222FA" w:rsidR="007D677D" w:rsidRPr="00965BF5" w:rsidRDefault="007D677D" w:rsidP="007D677D">
      <w:pPr>
        <w:jc w:val="center"/>
      </w:pPr>
      <w:r w:rsidRPr="00965BF5">
        <w:t>The Social Network</w:t>
      </w:r>
    </w:p>
    <w:p w14:paraId="2CB02956" w14:textId="329F8A5B" w:rsidR="00276DB0" w:rsidRPr="00965BF5" w:rsidRDefault="00276DB0" w:rsidP="00361F6D">
      <w:pPr>
        <w:pStyle w:val="Heading1"/>
        <w:ind w:left="-900"/>
      </w:pPr>
      <w:r w:rsidRPr="00965BF5">
        <w:t>Iteration I</w:t>
      </w:r>
      <w:r w:rsidR="007D677D" w:rsidRPr="00965BF5">
        <w:t>I</w:t>
      </w:r>
    </w:p>
    <w:p w14:paraId="49CFE242" w14:textId="348F9382" w:rsidR="00447008" w:rsidRPr="00447008" w:rsidRDefault="007B2872" w:rsidP="00361F6D">
      <w:pPr>
        <w:pStyle w:val="Heading2"/>
        <w:ind w:left="-900"/>
      </w:pPr>
      <w:r w:rsidRPr="00965BF5">
        <w:t>Requirements</w:t>
      </w:r>
      <w:r w:rsidR="00447008">
        <w:t xml:space="preserve"> and testing of all functional requirements</w:t>
      </w:r>
    </w:p>
    <w:tbl>
      <w:tblPr>
        <w:tblW w:w="11430" w:type="dxa"/>
        <w:tblInd w:w="-905" w:type="dxa"/>
        <w:tblLook w:val="04A0" w:firstRow="1" w:lastRow="0" w:firstColumn="1" w:lastColumn="0" w:noHBand="0" w:noVBand="1"/>
      </w:tblPr>
      <w:tblGrid>
        <w:gridCol w:w="1136"/>
        <w:gridCol w:w="763"/>
        <w:gridCol w:w="4401"/>
        <w:gridCol w:w="1831"/>
        <w:gridCol w:w="2376"/>
        <w:gridCol w:w="923"/>
      </w:tblGrid>
      <w:tr w:rsidR="00C92297" w:rsidRPr="00965BF5" w14:paraId="01FF7BCB" w14:textId="77C2913E" w:rsidTr="00C92297">
        <w:trPr>
          <w:trHeight w:val="465"/>
        </w:trPr>
        <w:tc>
          <w:tcPr>
            <w:tcW w:w="1136"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14:paraId="2FA64E9C" w14:textId="77777777" w:rsidR="00C92297" w:rsidRPr="00965BF5" w:rsidRDefault="00C92297" w:rsidP="00C92297">
            <w:pPr>
              <w:spacing w:after="0" w:line="240" w:lineRule="auto"/>
              <w:ind w:left="-111"/>
              <w:rPr>
                <w:rFonts w:ascii="Calibri" w:eastAsia="Times New Roman" w:hAnsi="Calibri" w:cs="Calibri"/>
                <w:color w:val="000000"/>
                <w:sz w:val="28"/>
                <w:szCs w:val="28"/>
              </w:rPr>
            </w:pPr>
            <w:r w:rsidRPr="00965BF5">
              <w:rPr>
                <w:rFonts w:ascii="Calibri" w:eastAsia="Times New Roman" w:hAnsi="Calibri" w:cs="Calibri"/>
                <w:color w:val="000000"/>
                <w:sz w:val="28"/>
                <w:szCs w:val="28"/>
              </w:rPr>
              <w:t>REQID</w:t>
            </w:r>
          </w:p>
        </w:tc>
        <w:tc>
          <w:tcPr>
            <w:tcW w:w="763" w:type="dxa"/>
            <w:tcBorders>
              <w:top w:val="single" w:sz="4" w:space="0" w:color="auto"/>
              <w:left w:val="nil"/>
              <w:bottom w:val="single" w:sz="4" w:space="0" w:color="auto"/>
              <w:right w:val="single" w:sz="4" w:space="0" w:color="auto"/>
            </w:tcBorders>
            <w:shd w:val="clear" w:color="000000" w:fill="FFFFFF"/>
            <w:noWrap/>
            <w:vAlign w:val="bottom"/>
            <w:hideMark/>
          </w:tcPr>
          <w:p w14:paraId="1A2280B4" w14:textId="77777777" w:rsidR="00C92297" w:rsidRPr="00965BF5" w:rsidRDefault="00C92297" w:rsidP="005748A9">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F/NF</w:t>
            </w:r>
          </w:p>
        </w:tc>
        <w:tc>
          <w:tcPr>
            <w:tcW w:w="4401" w:type="dxa"/>
            <w:tcBorders>
              <w:top w:val="single" w:sz="4" w:space="0" w:color="auto"/>
              <w:left w:val="nil"/>
              <w:bottom w:val="single" w:sz="4" w:space="0" w:color="auto"/>
              <w:right w:val="single" w:sz="4" w:space="0" w:color="auto"/>
            </w:tcBorders>
            <w:shd w:val="clear" w:color="000000" w:fill="FFFFFF"/>
            <w:noWrap/>
            <w:vAlign w:val="bottom"/>
            <w:hideMark/>
          </w:tcPr>
          <w:p w14:paraId="61D34B60" w14:textId="77777777" w:rsidR="00C92297" w:rsidRPr="00965BF5" w:rsidRDefault="00C92297" w:rsidP="005748A9">
            <w:pPr>
              <w:spacing w:after="0" w:line="240" w:lineRule="auto"/>
              <w:rPr>
                <w:rFonts w:ascii="Calibri" w:eastAsia="Times New Roman" w:hAnsi="Calibri" w:cs="Calibri"/>
                <w:color w:val="000000"/>
                <w:sz w:val="28"/>
                <w:szCs w:val="28"/>
              </w:rPr>
            </w:pPr>
            <w:r w:rsidRPr="00965BF5">
              <w:rPr>
                <w:rFonts w:ascii="Calibri" w:eastAsia="Times New Roman" w:hAnsi="Calibri" w:cs="Calibri"/>
                <w:color w:val="000000"/>
                <w:sz w:val="28"/>
                <w:szCs w:val="28"/>
              </w:rPr>
              <w:t>Requirements</w:t>
            </w:r>
          </w:p>
        </w:tc>
        <w:tc>
          <w:tcPr>
            <w:tcW w:w="1923" w:type="dxa"/>
            <w:tcBorders>
              <w:top w:val="single" w:sz="4" w:space="0" w:color="auto"/>
              <w:left w:val="nil"/>
              <w:bottom w:val="single" w:sz="4" w:space="0" w:color="auto"/>
              <w:right w:val="single" w:sz="4" w:space="0" w:color="auto"/>
            </w:tcBorders>
            <w:shd w:val="clear" w:color="000000" w:fill="FFFFFF"/>
          </w:tcPr>
          <w:p w14:paraId="4E941BD2" w14:textId="2755771A" w:rsidR="00C92297" w:rsidRPr="00965BF5" w:rsidRDefault="008E293D" w:rsidP="002672F9">
            <w:pPr>
              <w:spacing w:after="0" w:line="240" w:lineRule="auto"/>
              <w:rPr>
                <w:rFonts w:ascii="Calibri" w:eastAsia="Times New Roman" w:hAnsi="Calibri" w:cs="Calibri"/>
                <w:color w:val="000000"/>
                <w:sz w:val="28"/>
                <w:szCs w:val="28"/>
              </w:rPr>
            </w:pPr>
            <w:r>
              <w:rPr>
                <w:rFonts w:ascii="Calibri" w:eastAsia="Times New Roman" w:hAnsi="Calibri" w:cs="Calibri"/>
                <w:color w:val="000000"/>
                <w:sz w:val="28"/>
                <w:szCs w:val="28"/>
              </w:rPr>
              <w:t>Action</w:t>
            </w:r>
          </w:p>
        </w:tc>
        <w:tc>
          <w:tcPr>
            <w:tcW w:w="2537" w:type="dxa"/>
            <w:tcBorders>
              <w:top w:val="single" w:sz="4" w:space="0" w:color="auto"/>
              <w:left w:val="nil"/>
              <w:bottom w:val="single" w:sz="4" w:space="0" w:color="auto"/>
              <w:right w:val="single" w:sz="4" w:space="0" w:color="auto"/>
            </w:tcBorders>
            <w:shd w:val="clear" w:color="000000" w:fill="FFFFFF"/>
          </w:tcPr>
          <w:p w14:paraId="4C9D6284" w14:textId="24763079" w:rsidR="00C92297" w:rsidRPr="00965BF5" w:rsidRDefault="00C92297" w:rsidP="005748A9">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Result</w:t>
            </w:r>
          </w:p>
        </w:tc>
        <w:tc>
          <w:tcPr>
            <w:tcW w:w="670" w:type="dxa"/>
            <w:tcBorders>
              <w:top w:val="single" w:sz="4" w:space="0" w:color="auto"/>
              <w:left w:val="nil"/>
              <w:bottom w:val="single" w:sz="4" w:space="0" w:color="auto"/>
              <w:right w:val="single" w:sz="4" w:space="0" w:color="auto"/>
            </w:tcBorders>
            <w:shd w:val="clear" w:color="000000" w:fill="FFFFFF"/>
          </w:tcPr>
          <w:p w14:paraId="7E4AF387" w14:textId="7671EB7C" w:rsidR="00C92297" w:rsidRDefault="00C92297" w:rsidP="005748A9">
            <w:pPr>
              <w:spacing w:after="0" w:line="240" w:lineRule="auto"/>
              <w:jc w:val="center"/>
              <w:rPr>
                <w:rFonts w:ascii="Calibri" w:eastAsia="Times New Roman" w:hAnsi="Calibri" w:cs="Calibri"/>
                <w:color w:val="000000"/>
                <w:sz w:val="28"/>
                <w:szCs w:val="28"/>
              </w:rPr>
            </w:pPr>
            <w:r>
              <w:rPr>
                <w:rFonts w:ascii="Calibri" w:eastAsia="Times New Roman" w:hAnsi="Calibri" w:cs="Calibri"/>
                <w:color w:val="000000"/>
                <w:sz w:val="28"/>
                <w:szCs w:val="28"/>
              </w:rPr>
              <w:t>Status</w:t>
            </w:r>
          </w:p>
        </w:tc>
      </w:tr>
      <w:tr w:rsidR="00C92297" w:rsidRPr="00965BF5" w14:paraId="7BF6BB84" w14:textId="1C6D739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13CCD06"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w:t>
            </w:r>
          </w:p>
        </w:tc>
        <w:tc>
          <w:tcPr>
            <w:tcW w:w="763" w:type="dxa"/>
            <w:tcBorders>
              <w:top w:val="nil"/>
              <w:left w:val="nil"/>
              <w:bottom w:val="single" w:sz="4" w:space="0" w:color="auto"/>
              <w:right w:val="single" w:sz="4" w:space="0" w:color="auto"/>
            </w:tcBorders>
            <w:shd w:val="clear" w:color="auto" w:fill="auto"/>
            <w:noWrap/>
            <w:vAlign w:val="bottom"/>
            <w:hideMark/>
          </w:tcPr>
          <w:p w14:paraId="5492347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9F520C3" w14:textId="7D0AFD5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list user option shall list all the users in an orderly fashion.</w:t>
            </w:r>
          </w:p>
        </w:tc>
        <w:tc>
          <w:tcPr>
            <w:tcW w:w="1923" w:type="dxa"/>
            <w:tcBorders>
              <w:top w:val="nil"/>
              <w:left w:val="nil"/>
              <w:bottom w:val="single" w:sz="4" w:space="0" w:color="auto"/>
              <w:right w:val="single" w:sz="4" w:space="0" w:color="auto"/>
            </w:tcBorders>
          </w:tcPr>
          <w:p w14:paraId="0AB0AD3C" w14:textId="77777777"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List User option Entered</w:t>
            </w:r>
          </w:p>
          <w:p w14:paraId="3FE5A5C3" w14:textId="3CE90DA1"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4423325" w14:textId="4D05AC75"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All users listed</w:t>
            </w:r>
          </w:p>
        </w:tc>
        <w:tc>
          <w:tcPr>
            <w:tcW w:w="670" w:type="dxa"/>
            <w:tcBorders>
              <w:top w:val="nil"/>
              <w:left w:val="nil"/>
              <w:bottom w:val="single" w:sz="4" w:space="0" w:color="auto"/>
              <w:right w:val="single" w:sz="4" w:space="0" w:color="auto"/>
            </w:tcBorders>
          </w:tcPr>
          <w:p w14:paraId="2DF715FC" w14:textId="1C070605"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0114D55" w14:textId="7B1320A3"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4384BF9F"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p>
        </w:tc>
        <w:tc>
          <w:tcPr>
            <w:tcW w:w="763" w:type="dxa"/>
            <w:tcBorders>
              <w:top w:val="nil"/>
              <w:left w:val="nil"/>
              <w:bottom w:val="single" w:sz="4" w:space="0" w:color="auto"/>
              <w:right w:val="single" w:sz="4" w:space="0" w:color="auto"/>
            </w:tcBorders>
            <w:shd w:val="clear" w:color="auto" w:fill="auto"/>
            <w:noWrap/>
            <w:vAlign w:val="bottom"/>
            <w:hideMark/>
          </w:tcPr>
          <w:p w14:paraId="56B81C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B5DFF20" w14:textId="77FC1DB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show </w:t>
            </w:r>
            <w:proofErr w:type="gramStart"/>
            <w:r w:rsidRPr="00965BF5">
              <w:rPr>
                <w:rFonts w:ascii="Calibri" w:eastAsia="Times New Roman" w:hAnsi="Calibri" w:cs="Calibri"/>
                <w:color w:val="000000"/>
                <w:sz w:val="24"/>
                <w:szCs w:val="24"/>
              </w:rPr>
              <w:t>users</w:t>
            </w:r>
            <w:proofErr w:type="gramEnd"/>
            <w:r w:rsidRPr="00965BF5">
              <w:rPr>
                <w:rFonts w:ascii="Calibri" w:eastAsia="Times New Roman" w:hAnsi="Calibri" w:cs="Calibri"/>
                <w:color w:val="000000"/>
                <w:sz w:val="24"/>
                <w:szCs w:val="24"/>
              </w:rPr>
              <w:t xml:space="preserve"> option shall show the specific user and the posts they have made.</w:t>
            </w:r>
          </w:p>
        </w:tc>
        <w:tc>
          <w:tcPr>
            <w:tcW w:w="1923" w:type="dxa"/>
            <w:tcBorders>
              <w:top w:val="nil"/>
              <w:left w:val="nil"/>
              <w:bottom w:val="single" w:sz="4" w:space="0" w:color="auto"/>
              <w:right w:val="single" w:sz="4" w:space="0" w:color="auto"/>
            </w:tcBorders>
          </w:tcPr>
          <w:p w14:paraId="072FD36D" w14:textId="123B5CE6"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Show User option Entered</w:t>
            </w:r>
          </w:p>
        </w:tc>
        <w:tc>
          <w:tcPr>
            <w:tcW w:w="2537" w:type="dxa"/>
            <w:tcBorders>
              <w:top w:val="nil"/>
              <w:left w:val="nil"/>
              <w:bottom w:val="single" w:sz="4" w:space="0" w:color="auto"/>
              <w:right w:val="single" w:sz="4" w:space="0" w:color="auto"/>
            </w:tcBorders>
          </w:tcPr>
          <w:p w14:paraId="2DF2B406" w14:textId="11A17EB4"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and posts displayed</w:t>
            </w:r>
          </w:p>
        </w:tc>
        <w:tc>
          <w:tcPr>
            <w:tcW w:w="670" w:type="dxa"/>
            <w:tcBorders>
              <w:top w:val="nil"/>
              <w:left w:val="nil"/>
              <w:bottom w:val="single" w:sz="4" w:space="0" w:color="auto"/>
              <w:right w:val="single" w:sz="4" w:space="0" w:color="auto"/>
            </w:tcBorders>
          </w:tcPr>
          <w:p w14:paraId="27D800FB" w14:textId="6E8BE299"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45A9410F" w14:textId="24AA6917"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2D0A67F"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3</w:t>
            </w:r>
          </w:p>
        </w:tc>
        <w:tc>
          <w:tcPr>
            <w:tcW w:w="763" w:type="dxa"/>
            <w:tcBorders>
              <w:top w:val="nil"/>
              <w:left w:val="nil"/>
              <w:bottom w:val="single" w:sz="4" w:space="0" w:color="auto"/>
              <w:right w:val="single" w:sz="4" w:space="0" w:color="auto"/>
            </w:tcBorders>
            <w:shd w:val="clear" w:color="auto" w:fill="auto"/>
            <w:noWrap/>
            <w:vAlign w:val="bottom"/>
            <w:hideMark/>
          </w:tcPr>
          <w:p w14:paraId="79903046"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BBE7C09" w14:textId="759EC76D"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edit option shall let the user edit the information entered, by default it is saved to a disk file and read in on program start.</w:t>
            </w:r>
          </w:p>
        </w:tc>
        <w:tc>
          <w:tcPr>
            <w:tcW w:w="1923" w:type="dxa"/>
            <w:tcBorders>
              <w:top w:val="nil"/>
              <w:left w:val="nil"/>
              <w:bottom w:val="single" w:sz="4" w:space="0" w:color="auto"/>
              <w:right w:val="single" w:sz="4" w:space="0" w:color="auto"/>
            </w:tcBorders>
          </w:tcPr>
          <w:p w14:paraId="219F3919" w14:textId="6AECE692"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Edit option Entered</w:t>
            </w:r>
          </w:p>
        </w:tc>
        <w:tc>
          <w:tcPr>
            <w:tcW w:w="2537" w:type="dxa"/>
            <w:tcBorders>
              <w:top w:val="nil"/>
              <w:left w:val="nil"/>
              <w:bottom w:val="single" w:sz="4" w:space="0" w:color="auto"/>
              <w:right w:val="single" w:sz="4" w:space="0" w:color="auto"/>
            </w:tcBorders>
          </w:tcPr>
          <w:p w14:paraId="0495CCCF" w14:textId="51B3A71C"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Able to edit user info</w:t>
            </w:r>
          </w:p>
        </w:tc>
        <w:tc>
          <w:tcPr>
            <w:tcW w:w="670" w:type="dxa"/>
            <w:tcBorders>
              <w:top w:val="nil"/>
              <w:left w:val="nil"/>
              <w:bottom w:val="single" w:sz="4" w:space="0" w:color="auto"/>
              <w:right w:val="single" w:sz="4" w:space="0" w:color="auto"/>
            </w:tcBorders>
          </w:tcPr>
          <w:p w14:paraId="388E4AE8" w14:textId="2E36BF8B"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6487600" w14:textId="45DC7EEC"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931A37C"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4</w:t>
            </w:r>
          </w:p>
        </w:tc>
        <w:tc>
          <w:tcPr>
            <w:tcW w:w="763" w:type="dxa"/>
            <w:tcBorders>
              <w:top w:val="nil"/>
              <w:left w:val="nil"/>
              <w:bottom w:val="single" w:sz="4" w:space="0" w:color="auto"/>
              <w:right w:val="single" w:sz="4" w:space="0" w:color="auto"/>
            </w:tcBorders>
            <w:shd w:val="clear" w:color="auto" w:fill="auto"/>
            <w:noWrap/>
            <w:vAlign w:val="bottom"/>
            <w:hideMark/>
          </w:tcPr>
          <w:p w14:paraId="5059870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0CEBD80" w14:textId="263B3F00"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resync option shall forget all saved data </w:t>
            </w:r>
            <w:r w:rsidR="006243D2">
              <w:rPr>
                <w:rFonts w:ascii="Calibri" w:eastAsia="Times New Roman" w:hAnsi="Calibri" w:cs="Calibri"/>
                <w:color w:val="000000"/>
                <w:sz w:val="24"/>
                <w:szCs w:val="24"/>
              </w:rPr>
              <w:t>and delete all .</w:t>
            </w:r>
            <w:proofErr w:type="spellStart"/>
            <w:r w:rsidR="006243D2">
              <w:rPr>
                <w:rFonts w:ascii="Calibri" w:eastAsia="Times New Roman" w:hAnsi="Calibri" w:cs="Calibri"/>
                <w:color w:val="000000"/>
                <w:sz w:val="24"/>
                <w:szCs w:val="24"/>
              </w:rPr>
              <w:t>tsn</w:t>
            </w:r>
            <w:proofErr w:type="spellEnd"/>
            <w:r w:rsidR="006243D2">
              <w:rPr>
                <w:rFonts w:ascii="Calibri" w:eastAsia="Times New Roman" w:hAnsi="Calibri" w:cs="Calibri"/>
                <w:color w:val="000000"/>
                <w:sz w:val="24"/>
                <w:szCs w:val="24"/>
              </w:rPr>
              <w:t xml:space="preserve"> files.</w:t>
            </w:r>
          </w:p>
        </w:tc>
        <w:tc>
          <w:tcPr>
            <w:tcW w:w="1923" w:type="dxa"/>
            <w:tcBorders>
              <w:top w:val="nil"/>
              <w:left w:val="nil"/>
              <w:bottom w:val="single" w:sz="4" w:space="0" w:color="auto"/>
              <w:right w:val="single" w:sz="4" w:space="0" w:color="auto"/>
            </w:tcBorders>
          </w:tcPr>
          <w:p w14:paraId="5D14941E" w14:textId="65753118"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Resync option Entered</w:t>
            </w:r>
          </w:p>
        </w:tc>
        <w:tc>
          <w:tcPr>
            <w:tcW w:w="2537" w:type="dxa"/>
            <w:tcBorders>
              <w:top w:val="nil"/>
              <w:left w:val="nil"/>
              <w:bottom w:val="single" w:sz="4" w:space="0" w:color="auto"/>
              <w:right w:val="single" w:sz="4" w:space="0" w:color="auto"/>
            </w:tcBorders>
          </w:tcPr>
          <w:p w14:paraId="5A869A0E" w14:textId="42D08E30"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Deleted all .</w:t>
            </w:r>
            <w:proofErr w:type="spellStart"/>
            <w:r>
              <w:rPr>
                <w:rFonts w:ascii="Calibri" w:eastAsia="Times New Roman" w:hAnsi="Calibri" w:cs="Calibri"/>
                <w:color w:val="000000"/>
                <w:sz w:val="24"/>
                <w:szCs w:val="24"/>
              </w:rPr>
              <w:t>tsn</w:t>
            </w:r>
            <w:proofErr w:type="spellEnd"/>
            <w:r>
              <w:rPr>
                <w:rFonts w:ascii="Calibri" w:eastAsia="Times New Roman" w:hAnsi="Calibri" w:cs="Calibri"/>
                <w:color w:val="000000"/>
                <w:sz w:val="24"/>
                <w:szCs w:val="24"/>
              </w:rPr>
              <w:t xml:space="preserve"> files</w:t>
            </w:r>
          </w:p>
        </w:tc>
        <w:tc>
          <w:tcPr>
            <w:tcW w:w="670" w:type="dxa"/>
            <w:tcBorders>
              <w:top w:val="nil"/>
              <w:left w:val="nil"/>
              <w:bottom w:val="single" w:sz="4" w:space="0" w:color="auto"/>
              <w:right w:val="single" w:sz="4" w:space="0" w:color="auto"/>
            </w:tcBorders>
          </w:tcPr>
          <w:p w14:paraId="36FDF901" w14:textId="440A6FE7" w:rsidR="00C92297" w:rsidRPr="00965BF5" w:rsidRDefault="006243D2"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5672ADB" w14:textId="484669F6"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4E38EB4"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5</w:t>
            </w:r>
          </w:p>
        </w:tc>
        <w:tc>
          <w:tcPr>
            <w:tcW w:w="763" w:type="dxa"/>
            <w:tcBorders>
              <w:top w:val="nil"/>
              <w:left w:val="nil"/>
              <w:bottom w:val="single" w:sz="4" w:space="0" w:color="auto"/>
              <w:right w:val="single" w:sz="4" w:space="0" w:color="auto"/>
            </w:tcBorders>
            <w:shd w:val="clear" w:color="auto" w:fill="auto"/>
            <w:noWrap/>
            <w:vAlign w:val="bottom"/>
            <w:hideMark/>
          </w:tcPr>
          <w:p w14:paraId="58E6774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452BE9B" w14:textId="778E148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post option should let user post their content. </w:t>
            </w:r>
          </w:p>
        </w:tc>
        <w:tc>
          <w:tcPr>
            <w:tcW w:w="1923" w:type="dxa"/>
            <w:tcBorders>
              <w:top w:val="nil"/>
              <w:left w:val="nil"/>
              <w:bottom w:val="single" w:sz="4" w:space="0" w:color="auto"/>
              <w:right w:val="single" w:sz="4" w:space="0" w:color="auto"/>
            </w:tcBorders>
          </w:tcPr>
          <w:p w14:paraId="37A73CAD" w14:textId="6EE8917B"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option entered</w:t>
            </w:r>
          </w:p>
        </w:tc>
        <w:tc>
          <w:tcPr>
            <w:tcW w:w="2537" w:type="dxa"/>
            <w:tcBorders>
              <w:top w:val="nil"/>
              <w:left w:val="nil"/>
              <w:bottom w:val="single" w:sz="4" w:space="0" w:color="auto"/>
              <w:right w:val="single" w:sz="4" w:space="0" w:color="auto"/>
            </w:tcBorders>
          </w:tcPr>
          <w:p w14:paraId="04049D15" w14:textId="10A63876"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was able to post</w:t>
            </w:r>
          </w:p>
        </w:tc>
        <w:tc>
          <w:tcPr>
            <w:tcW w:w="670" w:type="dxa"/>
            <w:tcBorders>
              <w:top w:val="nil"/>
              <w:left w:val="nil"/>
              <w:bottom w:val="single" w:sz="4" w:space="0" w:color="auto"/>
              <w:right w:val="single" w:sz="4" w:space="0" w:color="auto"/>
            </w:tcBorders>
          </w:tcPr>
          <w:p w14:paraId="505BF0F6" w14:textId="2CB632B6" w:rsidR="00C92297" w:rsidRPr="00965BF5" w:rsidRDefault="00C17EC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CF4D867" w14:textId="7237EB1A" w:rsidTr="00C17ECD">
        <w:trPr>
          <w:trHeight w:val="1079"/>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1E3F8A2"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6</w:t>
            </w:r>
          </w:p>
        </w:tc>
        <w:tc>
          <w:tcPr>
            <w:tcW w:w="763" w:type="dxa"/>
            <w:tcBorders>
              <w:top w:val="nil"/>
              <w:left w:val="nil"/>
              <w:bottom w:val="single" w:sz="4" w:space="0" w:color="auto"/>
              <w:right w:val="single" w:sz="4" w:space="0" w:color="auto"/>
            </w:tcBorders>
            <w:shd w:val="clear" w:color="auto" w:fill="auto"/>
            <w:noWrap/>
            <w:vAlign w:val="bottom"/>
            <w:hideMark/>
          </w:tcPr>
          <w:p w14:paraId="51C6605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5B157CAE" w14:textId="5AF9EA7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On start the program should print user’s personal information which will be published not more than once per 30 seconds.</w:t>
            </w:r>
          </w:p>
          <w:p w14:paraId="21EB5A53" w14:textId="616EAC2B" w:rsidR="00C92297" w:rsidRPr="00965BF5" w:rsidRDefault="00C92297" w:rsidP="005748A9">
            <w:pPr>
              <w:spacing w:after="0" w:line="240" w:lineRule="auto"/>
              <w:rPr>
                <w:rFonts w:ascii="Calibri" w:eastAsia="Times New Roman" w:hAnsi="Calibri" w:cs="Calibri"/>
                <w:color w:val="000000"/>
                <w:sz w:val="24"/>
                <w:szCs w:val="24"/>
              </w:rPr>
            </w:pPr>
          </w:p>
        </w:tc>
        <w:tc>
          <w:tcPr>
            <w:tcW w:w="1923" w:type="dxa"/>
            <w:tcBorders>
              <w:top w:val="nil"/>
              <w:left w:val="nil"/>
              <w:bottom w:val="single" w:sz="4" w:space="0" w:color="auto"/>
              <w:right w:val="single" w:sz="4" w:space="0" w:color="auto"/>
            </w:tcBorders>
          </w:tcPr>
          <w:p w14:paraId="254CD1DB" w14:textId="395F49BB"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startup</w:t>
            </w:r>
          </w:p>
        </w:tc>
        <w:tc>
          <w:tcPr>
            <w:tcW w:w="2537" w:type="dxa"/>
            <w:tcBorders>
              <w:top w:val="nil"/>
              <w:left w:val="nil"/>
              <w:bottom w:val="single" w:sz="4" w:space="0" w:color="auto"/>
              <w:right w:val="single" w:sz="4" w:space="0" w:color="auto"/>
            </w:tcBorders>
          </w:tcPr>
          <w:p w14:paraId="7D2C307E" w14:textId="6C694B38"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On startup user personal info printed</w:t>
            </w:r>
          </w:p>
        </w:tc>
        <w:tc>
          <w:tcPr>
            <w:tcW w:w="670" w:type="dxa"/>
            <w:tcBorders>
              <w:top w:val="nil"/>
              <w:left w:val="nil"/>
              <w:bottom w:val="single" w:sz="4" w:space="0" w:color="auto"/>
              <w:right w:val="single" w:sz="4" w:space="0" w:color="auto"/>
            </w:tcBorders>
          </w:tcPr>
          <w:p w14:paraId="66432733" w14:textId="19A01205"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295B6F7" w14:textId="3943B8F4"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81EC561"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7</w:t>
            </w:r>
          </w:p>
        </w:tc>
        <w:tc>
          <w:tcPr>
            <w:tcW w:w="763" w:type="dxa"/>
            <w:tcBorders>
              <w:top w:val="nil"/>
              <w:left w:val="nil"/>
              <w:bottom w:val="single" w:sz="4" w:space="0" w:color="auto"/>
              <w:right w:val="single" w:sz="4" w:space="0" w:color="auto"/>
            </w:tcBorders>
            <w:shd w:val="clear" w:color="auto" w:fill="auto"/>
            <w:noWrap/>
            <w:vAlign w:val="bottom"/>
            <w:hideMark/>
          </w:tcPr>
          <w:p w14:paraId="0F86EB8A"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6FFE8E0" w14:textId="4449D50C"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After receiving request, data will be sent out 1 per minute, which contains vector of UUID and serial numbers.</w:t>
            </w:r>
          </w:p>
        </w:tc>
        <w:tc>
          <w:tcPr>
            <w:tcW w:w="1923" w:type="dxa"/>
            <w:tcBorders>
              <w:top w:val="nil"/>
              <w:left w:val="nil"/>
              <w:bottom w:val="single" w:sz="4" w:space="0" w:color="auto"/>
              <w:right w:val="single" w:sz="4" w:space="0" w:color="auto"/>
            </w:tcBorders>
          </w:tcPr>
          <w:p w14:paraId="2D9EB62A" w14:textId="2F064A96"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6962A926"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761B31EB"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17AEC058" w14:textId="0C56F6F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498D03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8</w:t>
            </w:r>
          </w:p>
        </w:tc>
        <w:tc>
          <w:tcPr>
            <w:tcW w:w="763" w:type="dxa"/>
            <w:tcBorders>
              <w:top w:val="nil"/>
              <w:left w:val="nil"/>
              <w:bottom w:val="single" w:sz="4" w:space="0" w:color="auto"/>
              <w:right w:val="single" w:sz="4" w:space="0" w:color="auto"/>
            </w:tcBorders>
            <w:shd w:val="clear" w:color="auto" w:fill="auto"/>
            <w:noWrap/>
            <w:vAlign w:val="bottom"/>
            <w:hideMark/>
          </w:tcPr>
          <w:p w14:paraId="45778C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6BEA543E"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serial number of the post will be the unique identifier for the post.</w:t>
            </w:r>
          </w:p>
        </w:tc>
        <w:tc>
          <w:tcPr>
            <w:tcW w:w="1923" w:type="dxa"/>
            <w:tcBorders>
              <w:top w:val="nil"/>
              <w:left w:val="nil"/>
              <w:bottom w:val="single" w:sz="4" w:space="0" w:color="auto"/>
              <w:right w:val="single" w:sz="4" w:space="0" w:color="auto"/>
            </w:tcBorders>
          </w:tcPr>
          <w:p w14:paraId="0D2B0E0A" w14:textId="3D4D24BD"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is made</w:t>
            </w:r>
          </w:p>
        </w:tc>
        <w:tc>
          <w:tcPr>
            <w:tcW w:w="2537" w:type="dxa"/>
            <w:tcBorders>
              <w:top w:val="nil"/>
              <w:left w:val="nil"/>
              <w:bottom w:val="single" w:sz="4" w:space="0" w:color="auto"/>
              <w:right w:val="single" w:sz="4" w:space="0" w:color="auto"/>
            </w:tcBorders>
          </w:tcPr>
          <w:p w14:paraId="62ADA2D6" w14:textId="7C7CF4AC"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Received the serial number for the post</w:t>
            </w:r>
          </w:p>
        </w:tc>
        <w:tc>
          <w:tcPr>
            <w:tcW w:w="670" w:type="dxa"/>
            <w:tcBorders>
              <w:top w:val="nil"/>
              <w:left w:val="nil"/>
              <w:bottom w:val="single" w:sz="4" w:space="0" w:color="auto"/>
              <w:right w:val="single" w:sz="4" w:space="0" w:color="auto"/>
            </w:tcBorders>
          </w:tcPr>
          <w:p w14:paraId="7F4C24AF" w14:textId="61837584"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B547DBD" w14:textId="2728431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2615A026"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9</w:t>
            </w:r>
          </w:p>
        </w:tc>
        <w:tc>
          <w:tcPr>
            <w:tcW w:w="763" w:type="dxa"/>
            <w:tcBorders>
              <w:top w:val="nil"/>
              <w:left w:val="nil"/>
              <w:bottom w:val="single" w:sz="4" w:space="0" w:color="auto"/>
              <w:right w:val="single" w:sz="4" w:space="0" w:color="auto"/>
            </w:tcBorders>
            <w:shd w:val="clear" w:color="auto" w:fill="auto"/>
            <w:noWrap/>
            <w:vAlign w:val="bottom"/>
            <w:hideMark/>
          </w:tcPr>
          <w:p w14:paraId="26ADA3C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05C9889" w14:textId="0B209F12"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In order to make a request there must be nodes online with data you do not have.</w:t>
            </w:r>
          </w:p>
        </w:tc>
        <w:tc>
          <w:tcPr>
            <w:tcW w:w="1923" w:type="dxa"/>
            <w:tcBorders>
              <w:top w:val="nil"/>
              <w:left w:val="nil"/>
              <w:bottom w:val="single" w:sz="4" w:space="0" w:color="auto"/>
              <w:right w:val="single" w:sz="4" w:space="0" w:color="auto"/>
            </w:tcBorders>
          </w:tcPr>
          <w:p w14:paraId="1BB35712" w14:textId="40FD663A"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330A5FD7"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4EA18F75"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79C7584F" w14:textId="270962C2"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tcPr>
          <w:p w14:paraId="7ED6A8E6" w14:textId="1521BDE8"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10</w:t>
            </w:r>
          </w:p>
        </w:tc>
        <w:tc>
          <w:tcPr>
            <w:tcW w:w="763" w:type="dxa"/>
            <w:tcBorders>
              <w:top w:val="nil"/>
              <w:left w:val="nil"/>
              <w:bottom w:val="single" w:sz="4" w:space="0" w:color="auto"/>
              <w:right w:val="single" w:sz="4" w:space="0" w:color="auto"/>
            </w:tcBorders>
            <w:shd w:val="clear" w:color="auto" w:fill="auto"/>
            <w:noWrap/>
            <w:vAlign w:val="bottom"/>
          </w:tcPr>
          <w:p w14:paraId="0C1A7C2A" w14:textId="4A7F3CA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tcPr>
          <w:p w14:paraId="7B5EAAB2" w14:textId="51CF83C3"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shall ask for the user information only for the first time.</w:t>
            </w:r>
          </w:p>
        </w:tc>
        <w:tc>
          <w:tcPr>
            <w:tcW w:w="1923" w:type="dxa"/>
            <w:tcBorders>
              <w:top w:val="nil"/>
              <w:left w:val="nil"/>
              <w:bottom w:val="single" w:sz="4" w:space="0" w:color="auto"/>
              <w:right w:val="single" w:sz="4" w:space="0" w:color="auto"/>
            </w:tcBorders>
          </w:tcPr>
          <w:p w14:paraId="4D7412D8" w14:textId="6A843A63"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was run multiple times</w:t>
            </w:r>
          </w:p>
        </w:tc>
        <w:tc>
          <w:tcPr>
            <w:tcW w:w="2537" w:type="dxa"/>
            <w:tcBorders>
              <w:top w:val="nil"/>
              <w:left w:val="nil"/>
              <w:bottom w:val="single" w:sz="4" w:space="0" w:color="auto"/>
              <w:right w:val="single" w:sz="4" w:space="0" w:color="auto"/>
            </w:tcBorders>
          </w:tcPr>
          <w:p w14:paraId="4389A5B0" w14:textId="0EECB266"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Prompt for user info was made only once</w:t>
            </w:r>
          </w:p>
        </w:tc>
        <w:tc>
          <w:tcPr>
            <w:tcW w:w="670" w:type="dxa"/>
            <w:tcBorders>
              <w:top w:val="nil"/>
              <w:left w:val="nil"/>
              <w:bottom w:val="single" w:sz="4" w:space="0" w:color="auto"/>
              <w:right w:val="single" w:sz="4" w:space="0" w:color="auto"/>
            </w:tcBorders>
          </w:tcPr>
          <w:p w14:paraId="2E1E6B7E" w14:textId="73E89762" w:rsidR="00C92297" w:rsidRPr="00965BF5" w:rsidRDefault="00F44DDD"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971CEEF" w14:textId="600E9165"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A86638C"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11</w:t>
            </w:r>
          </w:p>
        </w:tc>
        <w:tc>
          <w:tcPr>
            <w:tcW w:w="763" w:type="dxa"/>
            <w:tcBorders>
              <w:top w:val="nil"/>
              <w:left w:val="nil"/>
              <w:bottom w:val="single" w:sz="4" w:space="0" w:color="auto"/>
              <w:right w:val="single" w:sz="4" w:space="0" w:color="auto"/>
            </w:tcBorders>
            <w:shd w:val="clear" w:color="auto" w:fill="auto"/>
            <w:noWrap/>
            <w:vAlign w:val="bottom"/>
            <w:hideMark/>
          </w:tcPr>
          <w:p w14:paraId="40A5E686"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5CF36B1" w14:textId="32DFBD1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 user must be able to post, exit, and rejoin at any time they want.</w:t>
            </w:r>
          </w:p>
        </w:tc>
        <w:tc>
          <w:tcPr>
            <w:tcW w:w="1923" w:type="dxa"/>
            <w:tcBorders>
              <w:top w:val="nil"/>
              <w:left w:val="nil"/>
              <w:bottom w:val="single" w:sz="4" w:space="0" w:color="auto"/>
              <w:right w:val="single" w:sz="4" w:space="0" w:color="auto"/>
            </w:tcBorders>
          </w:tcPr>
          <w:p w14:paraId="1EB57438" w14:textId="1D1DE4B9"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Exit was entered</w:t>
            </w:r>
          </w:p>
        </w:tc>
        <w:tc>
          <w:tcPr>
            <w:tcW w:w="2537" w:type="dxa"/>
            <w:tcBorders>
              <w:top w:val="nil"/>
              <w:left w:val="nil"/>
              <w:bottom w:val="single" w:sz="4" w:space="0" w:color="auto"/>
              <w:right w:val="single" w:sz="4" w:space="0" w:color="auto"/>
            </w:tcBorders>
          </w:tcPr>
          <w:p w14:paraId="09935F30" w14:textId="678F0C7B"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Program </w:t>
            </w:r>
            <w:r w:rsidR="00B766FD">
              <w:rPr>
                <w:rFonts w:ascii="Calibri" w:eastAsia="Times New Roman" w:hAnsi="Calibri" w:cs="Calibri"/>
                <w:color w:val="000000"/>
                <w:sz w:val="24"/>
                <w:szCs w:val="24"/>
              </w:rPr>
              <w:t>was terminated</w:t>
            </w:r>
          </w:p>
        </w:tc>
        <w:tc>
          <w:tcPr>
            <w:tcW w:w="670" w:type="dxa"/>
            <w:tcBorders>
              <w:top w:val="nil"/>
              <w:left w:val="nil"/>
              <w:bottom w:val="single" w:sz="4" w:space="0" w:color="auto"/>
              <w:right w:val="single" w:sz="4" w:space="0" w:color="auto"/>
            </w:tcBorders>
          </w:tcPr>
          <w:p w14:paraId="29ECBA9E" w14:textId="010009DA" w:rsidR="00C92297" w:rsidRPr="00965BF5" w:rsidRDefault="00424EB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7A153873" w14:textId="79BFFA97"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1C8E3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12</w:t>
            </w:r>
          </w:p>
        </w:tc>
        <w:tc>
          <w:tcPr>
            <w:tcW w:w="763" w:type="dxa"/>
            <w:tcBorders>
              <w:top w:val="nil"/>
              <w:left w:val="nil"/>
              <w:bottom w:val="single" w:sz="4" w:space="0" w:color="auto"/>
              <w:right w:val="single" w:sz="4" w:space="0" w:color="auto"/>
            </w:tcBorders>
            <w:shd w:val="clear" w:color="auto" w:fill="auto"/>
            <w:noWrap/>
            <w:vAlign w:val="bottom"/>
            <w:hideMark/>
          </w:tcPr>
          <w:p w14:paraId="4889140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7560547" w14:textId="487C74C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Posts are to be sent only when requested to save network traffic.</w:t>
            </w:r>
          </w:p>
        </w:tc>
        <w:tc>
          <w:tcPr>
            <w:tcW w:w="1923" w:type="dxa"/>
            <w:tcBorders>
              <w:top w:val="nil"/>
              <w:left w:val="nil"/>
              <w:bottom w:val="single" w:sz="4" w:space="0" w:color="auto"/>
              <w:right w:val="single" w:sz="4" w:space="0" w:color="auto"/>
            </w:tcBorders>
          </w:tcPr>
          <w:p w14:paraId="3707832A" w14:textId="05A12BFE"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17BB71F3"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54FD5FBA"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173BB6F5" w14:textId="174E399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B2394CE"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13</w:t>
            </w:r>
          </w:p>
        </w:tc>
        <w:tc>
          <w:tcPr>
            <w:tcW w:w="763" w:type="dxa"/>
            <w:tcBorders>
              <w:top w:val="nil"/>
              <w:left w:val="nil"/>
              <w:bottom w:val="single" w:sz="4" w:space="0" w:color="auto"/>
              <w:right w:val="single" w:sz="4" w:space="0" w:color="auto"/>
            </w:tcBorders>
            <w:shd w:val="clear" w:color="auto" w:fill="auto"/>
            <w:noWrap/>
            <w:vAlign w:val="bottom"/>
            <w:hideMark/>
          </w:tcPr>
          <w:p w14:paraId="3F10749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6D4BFD27" w14:textId="1ECE0C95"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User id must be of length 37 generated by Boost stored in a char array</w:t>
            </w:r>
          </w:p>
        </w:tc>
        <w:tc>
          <w:tcPr>
            <w:tcW w:w="1923" w:type="dxa"/>
            <w:tcBorders>
              <w:top w:val="nil"/>
              <w:left w:val="nil"/>
              <w:bottom w:val="single" w:sz="4" w:space="0" w:color="auto"/>
              <w:right w:val="single" w:sz="4" w:space="0" w:color="auto"/>
            </w:tcBorders>
          </w:tcPr>
          <w:p w14:paraId="421ACB0D" w14:textId="0DEDE271" w:rsidR="00C92297" w:rsidRPr="00965BF5" w:rsidRDefault="007209F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generated</w:t>
            </w:r>
          </w:p>
        </w:tc>
        <w:tc>
          <w:tcPr>
            <w:tcW w:w="2537" w:type="dxa"/>
            <w:tcBorders>
              <w:top w:val="nil"/>
              <w:left w:val="nil"/>
              <w:bottom w:val="single" w:sz="4" w:space="0" w:color="auto"/>
              <w:right w:val="single" w:sz="4" w:space="0" w:color="auto"/>
            </w:tcBorders>
          </w:tcPr>
          <w:p w14:paraId="1CFB9C5A" w14:textId="6992401B" w:rsidR="00C92297" w:rsidRPr="00965BF5" w:rsidRDefault="007209F4"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UUID was of </w:t>
            </w:r>
            <w:r w:rsidR="00F53F2E">
              <w:rPr>
                <w:rFonts w:ascii="Calibri" w:eastAsia="Times New Roman" w:hAnsi="Calibri" w:cs="Calibri"/>
                <w:color w:val="000000"/>
                <w:sz w:val="24"/>
                <w:szCs w:val="24"/>
              </w:rPr>
              <w:t>37 characters</w:t>
            </w:r>
          </w:p>
        </w:tc>
        <w:tc>
          <w:tcPr>
            <w:tcW w:w="670" w:type="dxa"/>
            <w:tcBorders>
              <w:top w:val="nil"/>
              <w:left w:val="nil"/>
              <w:bottom w:val="single" w:sz="4" w:space="0" w:color="auto"/>
              <w:right w:val="single" w:sz="4" w:space="0" w:color="auto"/>
            </w:tcBorders>
          </w:tcPr>
          <w:p w14:paraId="2F031EBB" w14:textId="22E1669B"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42232EF2" w14:textId="25BEC879"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68E69D28"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lastRenderedPageBreak/>
              <w:t>14</w:t>
            </w:r>
          </w:p>
        </w:tc>
        <w:tc>
          <w:tcPr>
            <w:tcW w:w="763" w:type="dxa"/>
            <w:tcBorders>
              <w:top w:val="nil"/>
              <w:left w:val="nil"/>
              <w:bottom w:val="single" w:sz="4" w:space="0" w:color="auto"/>
              <w:right w:val="single" w:sz="4" w:space="0" w:color="auto"/>
            </w:tcBorders>
            <w:shd w:val="clear" w:color="auto" w:fill="auto"/>
            <w:noWrap/>
            <w:vAlign w:val="bottom"/>
            <w:hideMark/>
          </w:tcPr>
          <w:p w14:paraId="722804A9"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7FBE49D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post must be stored on local disk </w:t>
            </w:r>
          </w:p>
        </w:tc>
        <w:tc>
          <w:tcPr>
            <w:tcW w:w="1923" w:type="dxa"/>
            <w:tcBorders>
              <w:top w:val="nil"/>
              <w:left w:val="nil"/>
              <w:bottom w:val="single" w:sz="4" w:space="0" w:color="auto"/>
              <w:right w:val="single" w:sz="4" w:space="0" w:color="auto"/>
            </w:tcBorders>
          </w:tcPr>
          <w:p w14:paraId="4842477F" w14:textId="14A2055C"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was made</w:t>
            </w:r>
          </w:p>
        </w:tc>
        <w:tc>
          <w:tcPr>
            <w:tcW w:w="2537" w:type="dxa"/>
            <w:tcBorders>
              <w:top w:val="nil"/>
              <w:left w:val="nil"/>
              <w:bottom w:val="single" w:sz="4" w:space="0" w:color="auto"/>
              <w:right w:val="single" w:sz="4" w:space="0" w:color="auto"/>
            </w:tcBorders>
          </w:tcPr>
          <w:p w14:paraId="41A0B0EE" w14:textId="60312A3A"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Post stored on local disk</w:t>
            </w:r>
          </w:p>
        </w:tc>
        <w:tc>
          <w:tcPr>
            <w:tcW w:w="670" w:type="dxa"/>
            <w:tcBorders>
              <w:top w:val="nil"/>
              <w:left w:val="nil"/>
              <w:bottom w:val="single" w:sz="4" w:space="0" w:color="auto"/>
              <w:right w:val="single" w:sz="4" w:space="0" w:color="auto"/>
            </w:tcBorders>
          </w:tcPr>
          <w:p w14:paraId="231D89F3" w14:textId="58288DF0" w:rsidR="00C92297" w:rsidRPr="00965BF5" w:rsidRDefault="00C06C63"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31D63C4A" w14:textId="3F41E766"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ACCC72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15</w:t>
            </w:r>
          </w:p>
        </w:tc>
        <w:tc>
          <w:tcPr>
            <w:tcW w:w="763" w:type="dxa"/>
            <w:tcBorders>
              <w:top w:val="nil"/>
              <w:left w:val="nil"/>
              <w:bottom w:val="single" w:sz="4" w:space="0" w:color="auto"/>
              <w:right w:val="single" w:sz="4" w:space="0" w:color="auto"/>
            </w:tcBorders>
            <w:shd w:val="clear" w:color="auto" w:fill="auto"/>
            <w:noWrap/>
            <w:vAlign w:val="bottom"/>
            <w:hideMark/>
          </w:tcPr>
          <w:p w14:paraId="7D017A82"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1D56025" w14:textId="3F6C7A78"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The Stats option shall print out how many nodes are known and how much content is available in this node listed as a percentage </w:t>
            </w:r>
          </w:p>
        </w:tc>
        <w:tc>
          <w:tcPr>
            <w:tcW w:w="1923" w:type="dxa"/>
            <w:tcBorders>
              <w:top w:val="nil"/>
              <w:left w:val="nil"/>
              <w:bottom w:val="single" w:sz="4" w:space="0" w:color="auto"/>
              <w:right w:val="single" w:sz="4" w:space="0" w:color="auto"/>
            </w:tcBorders>
          </w:tcPr>
          <w:p w14:paraId="577BE3A4" w14:textId="7E0C1226" w:rsidR="00C92297" w:rsidRPr="00965BF5" w:rsidRDefault="006F1F2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Stat option was entered</w:t>
            </w:r>
          </w:p>
        </w:tc>
        <w:tc>
          <w:tcPr>
            <w:tcW w:w="2537" w:type="dxa"/>
            <w:tcBorders>
              <w:top w:val="nil"/>
              <w:left w:val="nil"/>
              <w:bottom w:val="single" w:sz="4" w:space="0" w:color="auto"/>
              <w:right w:val="single" w:sz="4" w:space="0" w:color="auto"/>
            </w:tcBorders>
          </w:tcPr>
          <w:p w14:paraId="2573A1CA"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5E570FC4"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0D293641" w14:textId="4D04B8A1"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2D3BC5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16</w:t>
            </w:r>
          </w:p>
        </w:tc>
        <w:tc>
          <w:tcPr>
            <w:tcW w:w="763" w:type="dxa"/>
            <w:tcBorders>
              <w:top w:val="nil"/>
              <w:left w:val="nil"/>
              <w:bottom w:val="single" w:sz="4" w:space="0" w:color="auto"/>
              <w:right w:val="single" w:sz="4" w:space="0" w:color="auto"/>
            </w:tcBorders>
            <w:shd w:val="clear" w:color="auto" w:fill="auto"/>
            <w:noWrap/>
            <w:vAlign w:val="bottom"/>
            <w:hideMark/>
          </w:tcPr>
          <w:p w14:paraId="0FED778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4E0E142F" w14:textId="6CDB7F5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Local disk file must be encrypted </w:t>
            </w:r>
          </w:p>
        </w:tc>
        <w:tc>
          <w:tcPr>
            <w:tcW w:w="1923" w:type="dxa"/>
            <w:tcBorders>
              <w:top w:val="nil"/>
              <w:left w:val="nil"/>
              <w:bottom w:val="single" w:sz="4" w:space="0" w:color="auto"/>
              <w:right w:val="single" w:sz="4" w:space="0" w:color="auto"/>
            </w:tcBorders>
          </w:tcPr>
          <w:p w14:paraId="0DCA7FFD" w14:textId="6A27EA53"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13FF393"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492BDDF1" w14:textId="2F4771AE" w:rsidR="00C92297" w:rsidRPr="00965BF5" w:rsidRDefault="006F1F2C"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Fail</w:t>
            </w:r>
          </w:p>
        </w:tc>
      </w:tr>
      <w:tr w:rsidR="00C92297" w:rsidRPr="00965BF5" w14:paraId="1C2B0BDD" w14:textId="32EE3E25"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11313AA"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17</w:t>
            </w:r>
          </w:p>
        </w:tc>
        <w:tc>
          <w:tcPr>
            <w:tcW w:w="763" w:type="dxa"/>
            <w:tcBorders>
              <w:top w:val="nil"/>
              <w:left w:val="nil"/>
              <w:bottom w:val="single" w:sz="4" w:space="0" w:color="auto"/>
              <w:right w:val="single" w:sz="4" w:space="0" w:color="auto"/>
            </w:tcBorders>
            <w:shd w:val="clear" w:color="auto" w:fill="auto"/>
            <w:noWrap/>
            <w:vAlign w:val="bottom"/>
            <w:hideMark/>
          </w:tcPr>
          <w:p w14:paraId="53E60F23"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5860FF32" w14:textId="6B84D0E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menu will display the user commands.</w:t>
            </w:r>
          </w:p>
        </w:tc>
        <w:tc>
          <w:tcPr>
            <w:tcW w:w="1923" w:type="dxa"/>
            <w:tcBorders>
              <w:top w:val="nil"/>
              <w:left w:val="nil"/>
              <w:bottom w:val="single" w:sz="4" w:space="0" w:color="auto"/>
              <w:right w:val="single" w:sz="4" w:space="0" w:color="auto"/>
            </w:tcBorders>
          </w:tcPr>
          <w:p w14:paraId="165F12B0" w14:textId="352E319F"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Entered the menu</w:t>
            </w:r>
          </w:p>
        </w:tc>
        <w:tc>
          <w:tcPr>
            <w:tcW w:w="2537" w:type="dxa"/>
            <w:tcBorders>
              <w:top w:val="nil"/>
              <w:left w:val="nil"/>
              <w:bottom w:val="single" w:sz="4" w:space="0" w:color="auto"/>
              <w:right w:val="single" w:sz="4" w:space="0" w:color="auto"/>
            </w:tcBorders>
          </w:tcPr>
          <w:p w14:paraId="62012CFD" w14:textId="285BE055"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Menu displayed user commands</w:t>
            </w:r>
          </w:p>
        </w:tc>
        <w:tc>
          <w:tcPr>
            <w:tcW w:w="670" w:type="dxa"/>
            <w:tcBorders>
              <w:top w:val="nil"/>
              <w:left w:val="nil"/>
              <w:bottom w:val="single" w:sz="4" w:space="0" w:color="auto"/>
              <w:right w:val="single" w:sz="4" w:space="0" w:color="auto"/>
            </w:tcBorders>
          </w:tcPr>
          <w:p w14:paraId="78D2D1E0" w14:textId="423DCF9C"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38B83E19" w14:textId="4ACA86AB"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A72E9F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18</w:t>
            </w:r>
          </w:p>
        </w:tc>
        <w:tc>
          <w:tcPr>
            <w:tcW w:w="763" w:type="dxa"/>
            <w:tcBorders>
              <w:top w:val="nil"/>
              <w:left w:val="nil"/>
              <w:bottom w:val="single" w:sz="4" w:space="0" w:color="auto"/>
              <w:right w:val="single" w:sz="4" w:space="0" w:color="auto"/>
            </w:tcBorders>
            <w:shd w:val="clear" w:color="auto" w:fill="auto"/>
            <w:noWrap/>
            <w:vAlign w:val="bottom"/>
            <w:hideMark/>
          </w:tcPr>
          <w:p w14:paraId="65856F0E"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7F09DEE0" w14:textId="288E9F96"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All serial numbers generated will start at 0 then generate new one every time post is made </w:t>
            </w:r>
          </w:p>
        </w:tc>
        <w:tc>
          <w:tcPr>
            <w:tcW w:w="1923" w:type="dxa"/>
            <w:tcBorders>
              <w:top w:val="nil"/>
              <w:left w:val="nil"/>
              <w:bottom w:val="single" w:sz="4" w:space="0" w:color="auto"/>
              <w:right w:val="single" w:sz="4" w:space="0" w:color="auto"/>
            </w:tcBorders>
          </w:tcPr>
          <w:p w14:paraId="776E1661" w14:textId="273A1481"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Multiple post made</w:t>
            </w:r>
          </w:p>
        </w:tc>
        <w:tc>
          <w:tcPr>
            <w:tcW w:w="2537" w:type="dxa"/>
            <w:tcBorders>
              <w:top w:val="nil"/>
              <w:left w:val="nil"/>
              <w:bottom w:val="single" w:sz="4" w:space="0" w:color="auto"/>
              <w:right w:val="single" w:sz="4" w:space="0" w:color="auto"/>
            </w:tcBorders>
          </w:tcPr>
          <w:p w14:paraId="2BA32706" w14:textId="6DAFFA22"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Serial number increased as post increased</w:t>
            </w:r>
          </w:p>
        </w:tc>
        <w:tc>
          <w:tcPr>
            <w:tcW w:w="670" w:type="dxa"/>
            <w:tcBorders>
              <w:top w:val="nil"/>
              <w:left w:val="nil"/>
              <w:bottom w:val="single" w:sz="4" w:space="0" w:color="auto"/>
              <w:right w:val="single" w:sz="4" w:space="0" w:color="auto"/>
            </w:tcBorders>
          </w:tcPr>
          <w:p w14:paraId="569D378B" w14:textId="0F72EFAE"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17B68907" w14:textId="6868BF23"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0F330F57"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19</w:t>
            </w:r>
          </w:p>
        </w:tc>
        <w:tc>
          <w:tcPr>
            <w:tcW w:w="763" w:type="dxa"/>
            <w:tcBorders>
              <w:top w:val="nil"/>
              <w:left w:val="nil"/>
              <w:bottom w:val="single" w:sz="4" w:space="0" w:color="auto"/>
              <w:right w:val="single" w:sz="4" w:space="0" w:color="auto"/>
            </w:tcBorders>
            <w:shd w:val="clear" w:color="auto" w:fill="auto"/>
            <w:noWrap/>
            <w:vAlign w:val="bottom"/>
            <w:hideMark/>
          </w:tcPr>
          <w:p w14:paraId="34E0304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2B52849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UUID generated will be stored in a file.</w:t>
            </w:r>
          </w:p>
        </w:tc>
        <w:tc>
          <w:tcPr>
            <w:tcW w:w="1923" w:type="dxa"/>
            <w:tcBorders>
              <w:top w:val="nil"/>
              <w:left w:val="nil"/>
              <w:bottom w:val="single" w:sz="4" w:space="0" w:color="auto"/>
              <w:right w:val="single" w:sz="4" w:space="0" w:color="auto"/>
            </w:tcBorders>
          </w:tcPr>
          <w:p w14:paraId="7EC31B92" w14:textId="638EEF02"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generated</w:t>
            </w:r>
          </w:p>
        </w:tc>
        <w:tc>
          <w:tcPr>
            <w:tcW w:w="2537" w:type="dxa"/>
            <w:tcBorders>
              <w:top w:val="nil"/>
              <w:left w:val="nil"/>
              <w:bottom w:val="single" w:sz="4" w:space="0" w:color="auto"/>
              <w:right w:val="single" w:sz="4" w:space="0" w:color="auto"/>
            </w:tcBorders>
          </w:tcPr>
          <w:p w14:paraId="48B8F8C4" w14:textId="49E09800"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UUID was stored in a file</w:t>
            </w:r>
          </w:p>
        </w:tc>
        <w:tc>
          <w:tcPr>
            <w:tcW w:w="670" w:type="dxa"/>
            <w:tcBorders>
              <w:top w:val="nil"/>
              <w:left w:val="nil"/>
              <w:bottom w:val="single" w:sz="4" w:space="0" w:color="auto"/>
              <w:right w:val="single" w:sz="4" w:space="0" w:color="auto"/>
            </w:tcBorders>
          </w:tcPr>
          <w:p w14:paraId="15799448" w14:textId="1CD37227"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5A61BD9F" w14:textId="743A5D94"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50B38D09"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20</w:t>
            </w:r>
          </w:p>
        </w:tc>
        <w:tc>
          <w:tcPr>
            <w:tcW w:w="763" w:type="dxa"/>
            <w:tcBorders>
              <w:top w:val="nil"/>
              <w:left w:val="nil"/>
              <w:bottom w:val="single" w:sz="4" w:space="0" w:color="auto"/>
              <w:right w:val="single" w:sz="4" w:space="0" w:color="auto"/>
            </w:tcBorders>
            <w:shd w:val="clear" w:color="auto" w:fill="auto"/>
            <w:noWrap/>
            <w:vAlign w:val="bottom"/>
            <w:hideMark/>
          </w:tcPr>
          <w:p w14:paraId="133674A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1DC2EF4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This program should be compiled and run in Linux OS.</w:t>
            </w:r>
          </w:p>
        </w:tc>
        <w:tc>
          <w:tcPr>
            <w:tcW w:w="1923" w:type="dxa"/>
            <w:tcBorders>
              <w:top w:val="nil"/>
              <w:left w:val="nil"/>
              <w:bottom w:val="single" w:sz="4" w:space="0" w:color="auto"/>
              <w:right w:val="single" w:sz="4" w:space="0" w:color="auto"/>
            </w:tcBorders>
          </w:tcPr>
          <w:p w14:paraId="5CDC59F5" w14:textId="2559BCDD"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tested on Linux OS</w:t>
            </w:r>
          </w:p>
        </w:tc>
        <w:tc>
          <w:tcPr>
            <w:tcW w:w="2537" w:type="dxa"/>
            <w:tcBorders>
              <w:top w:val="nil"/>
              <w:left w:val="nil"/>
              <w:bottom w:val="single" w:sz="4" w:space="0" w:color="auto"/>
              <w:right w:val="single" w:sz="4" w:space="0" w:color="auto"/>
            </w:tcBorders>
          </w:tcPr>
          <w:p w14:paraId="6D64ADB8" w14:textId="332F4CA4"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compiled and worked on a Linux OS</w:t>
            </w:r>
          </w:p>
        </w:tc>
        <w:tc>
          <w:tcPr>
            <w:tcW w:w="670" w:type="dxa"/>
            <w:tcBorders>
              <w:top w:val="nil"/>
              <w:left w:val="nil"/>
              <w:bottom w:val="single" w:sz="4" w:space="0" w:color="auto"/>
              <w:right w:val="single" w:sz="4" w:space="0" w:color="auto"/>
            </w:tcBorders>
          </w:tcPr>
          <w:p w14:paraId="7E24E548"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135E293A" w14:textId="687CF85C"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72B46642"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21</w:t>
            </w:r>
          </w:p>
        </w:tc>
        <w:tc>
          <w:tcPr>
            <w:tcW w:w="763" w:type="dxa"/>
            <w:tcBorders>
              <w:top w:val="nil"/>
              <w:left w:val="nil"/>
              <w:bottom w:val="single" w:sz="4" w:space="0" w:color="auto"/>
              <w:right w:val="single" w:sz="4" w:space="0" w:color="auto"/>
            </w:tcBorders>
            <w:shd w:val="clear" w:color="auto" w:fill="auto"/>
            <w:noWrap/>
            <w:vAlign w:val="bottom"/>
            <w:hideMark/>
          </w:tcPr>
          <w:p w14:paraId="0DC3E897"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C3D3670"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An application will only satisfy requests for data it owns.</w:t>
            </w:r>
          </w:p>
        </w:tc>
        <w:tc>
          <w:tcPr>
            <w:tcW w:w="1923" w:type="dxa"/>
            <w:tcBorders>
              <w:top w:val="nil"/>
              <w:left w:val="nil"/>
              <w:bottom w:val="single" w:sz="4" w:space="0" w:color="auto"/>
              <w:right w:val="single" w:sz="4" w:space="0" w:color="auto"/>
            </w:tcBorders>
          </w:tcPr>
          <w:p w14:paraId="5A1C4966" w14:textId="6F9AFB9C"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68E7AB2"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1D50CF58"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26A8FF49" w14:textId="402F285A"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E6054F0"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22</w:t>
            </w:r>
          </w:p>
        </w:tc>
        <w:tc>
          <w:tcPr>
            <w:tcW w:w="763" w:type="dxa"/>
            <w:tcBorders>
              <w:top w:val="nil"/>
              <w:left w:val="nil"/>
              <w:bottom w:val="single" w:sz="4" w:space="0" w:color="auto"/>
              <w:right w:val="single" w:sz="4" w:space="0" w:color="auto"/>
            </w:tcBorders>
            <w:shd w:val="clear" w:color="auto" w:fill="auto"/>
            <w:noWrap/>
            <w:vAlign w:val="bottom"/>
            <w:hideMark/>
          </w:tcPr>
          <w:p w14:paraId="70A73DDF"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318A6DF4"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list all the users</w:t>
            </w:r>
          </w:p>
        </w:tc>
        <w:tc>
          <w:tcPr>
            <w:tcW w:w="1923" w:type="dxa"/>
            <w:tcBorders>
              <w:top w:val="nil"/>
              <w:left w:val="nil"/>
              <w:bottom w:val="single" w:sz="4" w:space="0" w:color="auto"/>
              <w:right w:val="single" w:sz="4" w:space="0" w:color="auto"/>
            </w:tcBorders>
          </w:tcPr>
          <w:p w14:paraId="3E848036" w14:textId="08DDB0CD"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List user option</w:t>
            </w:r>
          </w:p>
        </w:tc>
        <w:tc>
          <w:tcPr>
            <w:tcW w:w="2537" w:type="dxa"/>
            <w:tcBorders>
              <w:top w:val="nil"/>
              <w:left w:val="nil"/>
              <w:bottom w:val="single" w:sz="4" w:space="0" w:color="auto"/>
              <w:right w:val="single" w:sz="4" w:space="0" w:color="auto"/>
            </w:tcBorders>
          </w:tcPr>
          <w:p w14:paraId="73B12EA0" w14:textId="71E8FBB8"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Program displayed all users on the network</w:t>
            </w:r>
          </w:p>
        </w:tc>
        <w:tc>
          <w:tcPr>
            <w:tcW w:w="670" w:type="dxa"/>
            <w:tcBorders>
              <w:top w:val="nil"/>
              <w:left w:val="nil"/>
              <w:bottom w:val="single" w:sz="4" w:space="0" w:color="auto"/>
              <w:right w:val="single" w:sz="4" w:space="0" w:color="auto"/>
            </w:tcBorders>
          </w:tcPr>
          <w:p w14:paraId="6C2BE62D" w14:textId="319B19D8" w:rsidR="00C92297" w:rsidRPr="00965BF5" w:rsidRDefault="002129CF"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2B8546C2" w14:textId="6B2A323F"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C565E99"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23</w:t>
            </w:r>
          </w:p>
        </w:tc>
        <w:tc>
          <w:tcPr>
            <w:tcW w:w="763" w:type="dxa"/>
            <w:tcBorders>
              <w:top w:val="nil"/>
              <w:left w:val="nil"/>
              <w:bottom w:val="single" w:sz="4" w:space="0" w:color="auto"/>
              <w:right w:val="single" w:sz="4" w:space="0" w:color="auto"/>
            </w:tcBorders>
            <w:shd w:val="clear" w:color="auto" w:fill="auto"/>
            <w:noWrap/>
            <w:vAlign w:val="bottom"/>
            <w:hideMark/>
          </w:tcPr>
          <w:p w14:paraId="5877ED92"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nil"/>
              <w:left w:val="nil"/>
              <w:bottom w:val="single" w:sz="4" w:space="0" w:color="auto"/>
              <w:right w:val="single" w:sz="4" w:space="0" w:color="auto"/>
            </w:tcBorders>
            <w:shd w:val="clear" w:color="auto" w:fill="auto"/>
            <w:noWrap/>
            <w:vAlign w:val="bottom"/>
            <w:hideMark/>
          </w:tcPr>
          <w:p w14:paraId="089DDF1E" w14:textId="51552131"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Program should support command to reset the sending of data. (resync)</w:t>
            </w:r>
          </w:p>
        </w:tc>
        <w:tc>
          <w:tcPr>
            <w:tcW w:w="1923" w:type="dxa"/>
            <w:tcBorders>
              <w:top w:val="nil"/>
              <w:left w:val="nil"/>
              <w:bottom w:val="single" w:sz="4" w:space="0" w:color="auto"/>
              <w:right w:val="single" w:sz="4" w:space="0" w:color="auto"/>
            </w:tcBorders>
          </w:tcPr>
          <w:p w14:paraId="766D02A5" w14:textId="0B8A0D52"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6A6CC70F"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4CD69C4A"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6CE16274" w14:textId="60369108"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32F8578B"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24</w:t>
            </w:r>
          </w:p>
        </w:tc>
        <w:tc>
          <w:tcPr>
            <w:tcW w:w="763" w:type="dxa"/>
            <w:tcBorders>
              <w:top w:val="nil"/>
              <w:left w:val="nil"/>
              <w:bottom w:val="single" w:sz="4" w:space="0" w:color="auto"/>
              <w:right w:val="single" w:sz="4" w:space="0" w:color="auto"/>
            </w:tcBorders>
            <w:shd w:val="clear" w:color="auto" w:fill="auto"/>
            <w:noWrap/>
            <w:vAlign w:val="bottom"/>
            <w:hideMark/>
          </w:tcPr>
          <w:p w14:paraId="7C434BE1"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3ECD812D"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TSN will be coded in C++11 Language</w:t>
            </w:r>
          </w:p>
        </w:tc>
        <w:tc>
          <w:tcPr>
            <w:tcW w:w="1923" w:type="dxa"/>
            <w:tcBorders>
              <w:top w:val="nil"/>
              <w:left w:val="nil"/>
              <w:bottom w:val="single" w:sz="4" w:space="0" w:color="auto"/>
              <w:right w:val="single" w:sz="4" w:space="0" w:color="auto"/>
            </w:tcBorders>
          </w:tcPr>
          <w:p w14:paraId="06C6B1EE" w14:textId="55828E36"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069725CC"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2866CB0E"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4947A740" w14:textId="0A88A830" w:rsidTr="00C92297">
        <w:trPr>
          <w:trHeight w:val="391"/>
        </w:trPr>
        <w:tc>
          <w:tcPr>
            <w:tcW w:w="1136" w:type="dxa"/>
            <w:tcBorders>
              <w:top w:val="nil"/>
              <w:left w:val="single" w:sz="4" w:space="0" w:color="auto"/>
              <w:bottom w:val="single" w:sz="4" w:space="0" w:color="auto"/>
              <w:right w:val="single" w:sz="4" w:space="0" w:color="auto"/>
            </w:tcBorders>
            <w:shd w:val="clear" w:color="auto" w:fill="auto"/>
            <w:noWrap/>
            <w:vAlign w:val="bottom"/>
            <w:hideMark/>
          </w:tcPr>
          <w:p w14:paraId="1D8AE471" w14:textId="77777777"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25</w:t>
            </w:r>
          </w:p>
        </w:tc>
        <w:tc>
          <w:tcPr>
            <w:tcW w:w="763" w:type="dxa"/>
            <w:tcBorders>
              <w:top w:val="nil"/>
              <w:left w:val="nil"/>
              <w:bottom w:val="single" w:sz="4" w:space="0" w:color="auto"/>
              <w:right w:val="single" w:sz="4" w:space="0" w:color="auto"/>
            </w:tcBorders>
            <w:shd w:val="clear" w:color="auto" w:fill="auto"/>
            <w:noWrap/>
            <w:vAlign w:val="bottom"/>
            <w:hideMark/>
          </w:tcPr>
          <w:p w14:paraId="746A96E5" w14:textId="77777777"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NF</w:t>
            </w:r>
          </w:p>
        </w:tc>
        <w:tc>
          <w:tcPr>
            <w:tcW w:w="4401" w:type="dxa"/>
            <w:tcBorders>
              <w:top w:val="nil"/>
              <w:left w:val="nil"/>
              <w:bottom w:val="single" w:sz="4" w:space="0" w:color="auto"/>
              <w:right w:val="single" w:sz="4" w:space="0" w:color="auto"/>
            </w:tcBorders>
            <w:shd w:val="clear" w:color="auto" w:fill="auto"/>
            <w:noWrap/>
            <w:vAlign w:val="bottom"/>
            <w:hideMark/>
          </w:tcPr>
          <w:p w14:paraId="5EED1B92" w14:textId="21716360"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IDL for the program m</w:t>
            </w:r>
            <w:r w:rsidRPr="00965BF5">
              <w:rPr>
                <w:rFonts w:ascii="Calibri" w:eastAsia="Times New Roman" w:hAnsi="Calibri" w:cs="Calibri"/>
                <w:color w:val="000000"/>
                <w:sz w:val="24"/>
                <w:szCs w:val="24"/>
              </w:rPr>
              <w:t xml:space="preserve">ust </w:t>
            </w:r>
            <w:r>
              <w:rPr>
                <w:rFonts w:ascii="Calibri" w:eastAsia="Times New Roman" w:hAnsi="Calibri" w:cs="Calibri"/>
                <w:color w:val="000000"/>
                <w:sz w:val="24"/>
                <w:szCs w:val="24"/>
              </w:rPr>
              <w:t>be</w:t>
            </w:r>
            <w:r w:rsidRPr="00965BF5">
              <w:rPr>
                <w:rFonts w:ascii="Calibri" w:eastAsia="Times New Roman" w:hAnsi="Calibri" w:cs="Calibri"/>
                <w:color w:val="000000"/>
                <w:sz w:val="24"/>
                <w:szCs w:val="24"/>
              </w:rPr>
              <w:t xml:space="preserve"> IDL provided by the instructor.</w:t>
            </w:r>
          </w:p>
        </w:tc>
        <w:tc>
          <w:tcPr>
            <w:tcW w:w="1923" w:type="dxa"/>
            <w:tcBorders>
              <w:top w:val="nil"/>
              <w:left w:val="nil"/>
              <w:bottom w:val="single" w:sz="4" w:space="0" w:color="auto"/>
              <w:right w:val="single" w:sz="4" w:space="0" w:color="auto"/>
            </w:tcBorders>
          </w:tcPr>
          <w:p w14:paraId="3E15CA24" w14:textId="089D653C"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nil"/>
              <w:left w:val="nil"/>
              <w:bottom w:val="single" w:sz="4" w:space="0" w:color="auto"/>
              <w:right w:val="single" w:sz="4" w:space="0" w:color="auto"/>
            </w:tcBorders>
          </w:tcPr>
          <w:p w14:paraId="448F24BB"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nil"/>
              <w:left w:val="nil"/>
              <w:bottom w:val="single" w:sz="4" w:space="0" w:color="auto"/>
              <w:right w:val="single" w:sz="4" w:space="0" w:color="auto"/>
            </w:tcBorders>
          </w:tcPr>
          <w:p w14:paraId="37A8F395"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32BA8BF5" w14:textId="6795732B"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149B549" w14:textId="28EF53DE"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26</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3BCA595" w14:textId="00712A5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4E57B5E" w14:textId="1AD35BA4"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 xml:space="preserve">Notification should be displayed if new post </w:t>
            </w:r>
            <w:r w:rsidR="00AB2399">
              <w:rPr>
                <w:rFonts w:ascii="Calibri" w:eastAsia="Times New Roman" w:hAnsi="Calibri" w:cs="Calibri"/>
                <w:color w:val="000000"/>
                <w:sz w:val="24"/>
                <w:szCs w:val="24"/>
              </w:rPr>
              <w:t>is made.</w:t>
            </w:r>
          </w:p>
        </w:tc>
        <w:tc>
          <w:tcPr>
            <w:tcW w:w="1923" w:type="dxa"/>
            <w:tcBorders>
              <w:top w:val="single" w:sz="4" w:space="0" w:color="auto"/>
              <w:left w:val="nil"/>
              <w:bottom w:val="single" w:sz="4" w:space="0" w:color="auto"/>
              <w:right w:val="single" w:sz="4" w:space="0" w:color="auto"/>
            </w:tcBorders>
          </w:tcPr>
          <w:p w14:paraId="302B5597" w14:textId="7F01AAF7"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6AD2250B"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6B7022DE"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AB2399" w:rsidRPr="00965BF5" w14:paraId="03DEC2F5"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90AD2F" w14:textId="0D626635" w:rsidR="00AB2399" w:rsidRPr="00965BF5"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27</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050C507" w14:textId="77777777" w:rsidR="00AB2399" w:rsidRPr="00965BF5" w:rsidRDefault="00AB2399" w:rsidP="005748A9">
            <w:pPr>
              <w:spacing w:after="0" w:line="240" w:lineRule="auto"/>
              <w:rPr>
                <w:rFonts w:ascii="Calibri" w:eastAsia="Times New Roman" w:hAnsi="Calibri" w:cs="Calibri"/>
                <w:color w:val="000000"/>
                <w:sz w:val="24"/>
                <w:szCs w:val="24"/>
              </w:rPr>
            </w:pP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5A39F64" w14:textId="3AFA8A24" w:rsidR="00AB2399" w:rsidRPr="00965BF5"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Notification should be displayed if new user is online.</w:t>
            </w:r>
          </w:p>
        </w:tc>
        <w:tc>
          <w:tcPr>
            <w:tcW w:w="1923" w:type="dxa"/>
            <w:tcBorders>
              <w:top w:val="single" w:sz="4" w:space="0" w:color="auto"/>
              <w:left w:val="nil"/>
              <w:bottom w:val="single" w:sz="4" w:space="0" w:color="auto"/>
              <w:right w:val="single" w:sz="4" w:space="0" w:color="auto"/>
            </w:tcBorders>
          </w:tcPr>
          <w:p w14:paraId="5126B74A" w14:textId="77777777" w:rsidR="00AB2399" w:rsidRPr="00965BF5" w:rsidRDefault="00AB2399"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5552644E" w14:textId="77777777" w:rsidR="00AB2399" w:rsidRPr="00965BF5" w:rsidRDefault="00AB2399"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54DED6AE" w14:textId="77777777" w:rsidR="00AB2399" w:rsidRPr="00965BF5" w:rsidRDefault="00AB2399" w:rsidP="005748A9">
            <w:pPr>
              <w:spacing w:after="0" w:line="240" w:lineRule="auto"/>
              <w:rPr>
                <w:rFonts w:ascii="Calibri" w:eastAsia="Times New Roman" w:hAnsi="Calibri" w:cs="Calibri"/>
                <w:color w:val="000000"/>
                <w:sz w:val="24"/>
                <w:szCs w:val="24"/>
              </w:rPr>
            </w:pPr>
          </w:p>
        </w:tc>
      </w:tr>
      <w:tr w:rsidR="00C92297" w:rsidRPr="00965BF5" w14:paraId="18AB20F3" w14:textId="47F68E3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EB47E0" w14:textId="38B654DE"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r w:rsidR="007A4F6E">
              <w:rPr>
                <w:rFonts w:ascii="Calibri" w:eastAsia="Times New Roman" w:hAnsi="Calibri" w:cs="Calibri"/>
                <w:color w:val="000000"/>
                <w:sz w:val="24"/>
                <w:szCs w:val="24"/>
              </w:rPr>
              <w:t>8</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93156BB" w14:textId="50DC81B3"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1F79A491" w14:textId="167AD29B"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posts will be matched based on the interests the user selects.</w:t>
            </w:r>
          </w:p>
        </w:tc>
        <w:tc>
          <w:tcPr>
            <w:tcW w:w="1923" w:type="dxa"/>
            <w:tcBorders>
              <w:top w:val="single" w:sz="4" w:space="0" w:color="auto"/>
              <w:left w:val="nil"/>
              <w:bottom w:val="single" w:sz="4" w:space="0" w:color="auto"/>
              <w:right w:val="single" w:sz="4" w:space="0" w:color="auto"/>
            </w:tcBorders>
          </w:tcPr>
          <w:p w14:paraId="72869485" w14:textId="3161D65D" w:rsidR="00C92297" w:rsidRPr="00965BF5"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3A132005" w14:textId="77777777" w:rsidR="00C92297" w:rsidRPr="00965BF5"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58BABFA7" w14:textId="77777777" w:rsidR="00C92297" w:rsidRPr="00965BF5" w:rsidRDefault="00C92297" w:rsidP="005748A9">
            <w:pPr>
              <w:spacing w:after="0" w:line="240" w:lineRule="auto"/>
              <w:rPr>
                <w:rFonts w:ascii="Calibri" w:eastAsia="Times New Roman" w:hAnsi="Calibri" w:cs="Calibri"/>
                <w:color w:val="000000"/>
                <w:sz w:val="24"/>
                <w:szCs w:val="24"/>
              </w:rPr>
            </w:pPr>
          </w:p>
        </w:tc>
      </w:tr>
      <w:tr w:rsidR="00C92297" w:rsidRPr="00965BF5" w14:paraId="2D633144" w14:textId="0F57442F"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83B59C" w14:textId="2371DC38" w:rsidR="00C92297" w:rsidRPr="00965BF5" w:rsidRDefault="00C92297" w:rsidP="005748A9">
            <w:pPr>
              <w:spacing w:after="0" w:line="240" w:lineRule="auto"/>
              <w:jc w:val="right"/>
              <w:rPr>
                <w:rFonts w:ascii="Calibri" w:eastAsia="Times New Roman" w:hAnsi="Calibri" w:cs="Calibri"/>
                <w:color w:val="000000"/>
                <w:sz w:val="24"/>
                <w:szCs w:val="24"/>
              </w:rPr>
            </w:pPr>
            <w:r w:rsidRPr="00965BF5">
              <w:rPr>
                <w:rFonts w:ascii="Calibri" w:eastAsia="Times New Roman" w:hAnsi="Calibri" w:cs="Calibri"/>
                <w:color w:val="000000"/>
                <w:sz w:val="24"/>
                <w:szCs w:val="24"/>
              </w:rPr>
              <w:t>2</w:t>
            </w:r>
            <w:r w:rsidR="007A4F6E">
              <w:rPr>
                <w:rFonts w:ascii="Calibri" w:eastAsia="Times New Roman" w:hAnsi="Calibri" w:cs="Calibri"/>
                <w:color w:val="000000"/>
                <w:sz w:val="24"/>
                <w:szCs w:val="24"/>
              </w:rPr>
              <w:t>9</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0DDB004F" w14:textId="7F35E11E"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3FF8A22" w14:textId="78E42858" w:rsidR="00C92297" w:rsidRPr="00965BF5" w:rsidRDefault="00C92297" w:rsidP="005748A9">
            <w:pPr>
              <w:spacing w:after="0" w:line="240" w:lineRule="auto"/>
              <w:rPr>
                <w:rFonts w:ascii="Calibri" w:eastAsia="Times New Roman" w:hAnsi="Calibri" w:cs="Calibri"/>
                <w:color w:val="000000"/>
                <w:sz w:val="24"/>
                <w:szCs w:val="24"/>
              </w:rPr>
            </w:pPr>
            <w:r w:rsidRPr="00965BF5">
              <w:rPr>
                <w:rFonts w:ascii="Calibri" w:eastAsia="Times New Roman" w:hAnsi="Calibri" w:cs="Calibri"/>
                <w:color w:val="000000"/>
                <w:sz w:val="24"/>
                <w:szCs w:val="24"/>
              </w:rPr>
              <w:t>The program s</w:t>
            </w:r>
            <w:r>
              <w:rPr>
                <w:rFonts w:ascii="Calibri" w:eastAsia="Times New Roman" w:hAnsi="Calibri" w:cs="Calibri"/>
                <w:color w:val="000000"/>
                <w:sz w:val="24"/>
                <w:szCs w:val="24"/>
              </w:rPr>
              <w:t>hall</w:t>
            </w:r>
            <w:r w:rsidRPr="00965BF5">
              <w:rPr>
                <w:rFonts w:ascii="Calibri" w:eastAsia="Times New Roman" w:hAnsi="Calibri" w:cs="Calibri"/>
                <w:color w:val="000000"/>
                <w:sz w:val="24"/>
                <w:szCs w:val="24"/>
              </w:rPr>
              <w:t xml:space="preserve"> support Direct messaging.</w:t>
            </w:r>
          </w:p>
        </w:tc>
        <w:tc>
          <w:tcPr>
            <w:tcW w:w="1923" w:type="dxa"/>
            <w:tcBorders>
              <w:top w:val="single" w:sz="4" w:space="0" w:color="auto"/>
              <w:left w:val="nil"/>
              <w:bottom w:val="single" w:sz="4" w:space="0" w:color="auto"/>
              <w:right w:val="single" w:sz="4" w:space="0" w:color="auto"/>
            </w:tcBorders>
          </w:tcPr>
          <w:p w14:paraId="09B028CB" w14:textId="0F472159"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Direct message option entered</w:t>
            </w:r>
          </w:p>
        </w:tc>
        <w:tc>
          <w:tcPr>
            <w:tcW w:w="2537" w:type="dxa"/>
            <w:tcBorders>
              <w:top w:val="single" w:sz="4" w:space="0" w:color="auto"/>
              <w:left w:val="nil"/>
              <w:bottom w:val="single" w:sz="4" w:space="0" w:color="auto"/>
              <w:right w:val="single" w:sz="4" w:space="0" w:color="auto"/>
            </w:tcBorders>
          </w:tcPr>
          <w:p w14:paraId="08153A60" w14:textId="64EEF66A"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Able to send and receive direct message</w:t>
            </w:r>
          </w:p>
        </w:tc>
        <w:tc>
          <w:tcPr>
            <w:tcW w:w="670" w:type="dxa"/>
            <w:tcBorders>
              <w:top w:val="single" w:sz="4" w:space="0" w:color="auto"/>
              <w:left w:val="nil"/>
              <w:bottom w:val="single" w:sz="4" w:space="0" w:color="auto"/>
              <w:right w:val="single" w:sz="4" w:space="0" w:color="auto"/>
            </w:tcBorders>
          </w:tcPr>
          <w:p w14:paraId="21DF82BD" w14:textId="634744EC" w:rsidR="00C92297" w:rsidRPr="00965BF5"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C92297" w:rsidRPr="00965BF5" w14:paraId="091E0999" w14:textId="16A740F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54CE178" w14:textId="6F0422DE" w:rsidR="00C92297" w:rsidRPr="00965BF5" w:rsidRDefault="007A4F6E"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30</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172798E" w14:textId="17F7A1DC"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NF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E5B8C31" w14:textId="256D8EC8" w:rsidR="00C92297" w:rsidRPr="00965BF5"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program should be built upon the functionality provided in iteration I.</w:t>
            </w:r>
          </w:p>
        </w:tc>
        <w:tc>
          <w:tcPr>
            <w:tcW w:w="1923" w:type="dxa"/>
            <w:tcBorders>
              <w:top w:val="single" w:sz="4" w:space="0" w:color="auto"/>
              <w:left w:val="nil"/>
              <w:bottom w:val="single" w:sz="4" w:space="0" w:color="auto"/>
              <w:right w:val="single" w:sz="4" w:space="0" w:color="auto"/>
            </w:tcBorders>
          </w:tcPr>
          <w:p w14:paraId="601A33EC" w14:textId="5473392C"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44FEF41"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2973EEF7"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23C497E7" w14:textId="5FA34C26"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01E543" w14:textId="6A50D246" w:rsidR="00C92297"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1</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04C4FBEF" w14:textId="35017918"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C07012B" w14:textId="26F41C2A"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user Interface shall be fun and user friendly to use.</w:t>
            </w:r>
          </w:p>
        </w:tc>
        <w:tc>
          <w:tcPr>
            <w:tcW w:w="1923" w:type="dxa"/>
            <w:tcBorders>
              <w:top w:val="single" w:sz="4" w:space="0" w:color="auto"/>
              <w:left w:val="nil"/>
              <w:bottom w:val="single" w:sz="4" w:space="0" w:color="auto"/>
              <w:right w:val="single" w:sz="4" w:space="0" w:color="auto"/>
            </w:tcBorders>
          </w:tcPr>
          <w:p w14:paraId="7F62A40B" w14:textId="3A83BED8" w:rsidR="00C92297" w:rsidRDefault="00C92297"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44689083" w14:textId="77777777" w:rsidR="00C92297" w:rsidRDefault="00C92297"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16AD4684" w14:textId="77777777" w:rsidR="00C92297" w:rsidRDefault="00C92297" w:rsidP="005748A9">
            <w:pPr>
              <w:spacing w:after="0" w:line="240" w:lineRule="auto"/>
              <w:rPr>
                <w:rFonts w:ascii="Calibri" w:eastAsia="Times New Roman" w:hAnsi="Calibri" w:cs="Calibri"/>
                <w:color w:val="000000"/>
                <w:sz w:val="24"/>
                <w:szCs w:val="24"/>
              </w:rPr>
            </w:pPr>
          </w:p>
        </w:tc>
      </w:tr>
      <w:tr w:rsidR="00C92297" w:rsidRPr="00965BF5" w14:paraId="25F3E827" w14:textId="10770156"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8CF302" w14:textId="3EC66589" w:rsidR="00C92297" w:rsidRDefault="00C92297"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2</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46537ECD" w14:textId="4A4205C5"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62C11FF5" w14:textId="6A866662" w:rsidR="00C92297" w:rsidRDefault="00C9229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direct message shall be displayed as soon as it arrives.</w:t>
            </w:r>
          </w:p>
        </w:tc>
        <w:tc>
          <w:tcPr>
            <w:tcW w:w="1923" w:type="dxa"/>
            <w:tcBorders>
              <w:top w:val="single" w:sz="4" w:space="0" w:color="auto"/>
              <w:left w:val="nil"/>
              <w:bottom w:val="single" w:sz="4" w:space="0" w:color="auto"/>
              <w:right w:val="single" w:sz="4" w:space="0" w:color="auto"/>
            </w:tcBorders>
          </w:tcPr>
          <w:p w14:paraId="4CE84700" w14:textId="31A22933"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Message sent</w:t>
            </w:r>
          </w:p>
        </w:tc>
        <w:tc>
          <w:tcPr>
            <w:tcW w:w="2537" w:type="dxa"/>
            <w:tcBorders>
              <w:top w:val="single" w:sz="4" w:space="0" w:color="auto"/>
              <w:left w:val="nil"/>
              <w:bottom w:val="single" w:sz="4" w:space="0" w:color="auto"/>
              <w:right w:val="single" w:sz="4" w:space="0" w:color="auto"/>
            </w:tcBorders>
          </w:tcPr>
          <w:p w14:paraId="1E30C82E" w14:textId="67639831"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Message arrived as it was sent</w:t>
            </w:r>
          </w:p>
        </w:tc>
        <w:tc>
          <w:tcPr>
            <w:tcW w:w="670" w:type="dxa"/>
            <w:tcBorders>
              <w:top w:val="single" w:sz="4" w:space="0" w:color="auto"/>
              <w:left w:val="nil"/>
              <w:bottom w:val="single" w:sz="4" w:space="0" w:color="auto"/>
              <w:right w:val="single" w:sz="4" w:space="0" w:color="auto"/>
            </w:tcBorders>
          </w:tcPr>
          <w:p w14:paraId="407AE961" w14:textId="0731274F" w:rsidR="00C92297" w:rsidRDefault="00E77A37"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606901" w:rsidRPr="00965BF5" w14:paraId="39DE3F80"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8E975A" w14:textId="088BE513" w:rsidR="00606901" w:rsidRDefault="00606901"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lastRenderedPageBreak/>
              <w:t>3</w:t>
            </w:r>
            <w:r w:rsidR="007A4F6E">
              <w:rPr>
                <w:rFonts w:ascii="Calibri" w:eastAsia="Times New Roman" w:hAnsi="Calibri" w:cs="Calibri"/>
                <w:color w:val="000000"/>
                <w:sz w:val="24"/>
                <w:szCs w:val="24"/>
              </w:rPr>
              <w:t>3</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5F510F5E" w14:textId="6B481DED" w:rsidR="00606901" w:rsidRDefault="0060690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F</w:t>
            </w: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43C7616A" w14:textId="056C1504"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The user shall be able to go back to menu options after getting out of one option.</w:t>
            </w:r>
          </w:p>
        </w:tc>
        <w:tc>
          <w:tcPr>
            <w:tcW w:w="1923" w:type="dxa"/>
            <w:tcBorders>
              <w:top w:val="single" w:sz="4" w:space="0" w:color="auto"/>
              <w:left w:val="nil"/>
              <w:bottom w:val="single" w:sz="4" w:space="0" w:color="auto"/>
              <w:right w:val="single" w:sz="4" w:space="0" w:color="auto"/>
            </w:tcBorders>
          </w:tcPr>
          <w:p w14:paraId="52F0F84C" w14:textId="209B4DA9"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Multiple options were entered</w:t>
            </w:r>
          </w:p>
        </w:tc>
        <w:tc>
          <w:tcPr>
            <w:tcW w:w="2537" w:type="dxa"/>
            <w:tcBorders>
              <w:top w:val="single" w:sz="4" w:space="0" w:color="auto"/>
              <w:left w:val="nil"/>
              <w:bottom w:val="single" w:sz="4" w:space="0" w:color="auto"/>
              <w:right w:val="single" w:sz="4" w:space="0" w:color="auto"/>
            </w:tcBorders>
          </w:tcPr>
          <w:p w14:paraId="01725ED2" w14:textId="1017DDC8"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User was able to go back to menu</w:t>
            </w:r>
          </w:p>
        </w:tc>
        <w:tc>
          <w:tcPr>
            <w:tcW w:w="670" w:type="dxa"/>
            <w:tcBorders>
              <w:top w:val="single" w:sz="4" w:space="0" w:color="auto"/>
              <w:left w:val="nil"/>
              <w:bottom w:val="single" w:sz="4" w:space="0" w:color="auto"/>
              <w:right w:val="single" w:sz="4" w:space="0" w:color="auto"/>
            </w:tcBorders>
          </w:tcPr>
          <w:p w14:paraId="1BAC3E49" w14:textId="640E21D6" w:rsidR="00606901" w:rsidRDefault="007C1D71"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Pass</w:t>
            </w:r>
          </w:p>
        </w:tc>
      </w:tr>
      <w:tr w:rsidR="007C1D71" w:rsidRPr="00965BF5" w14:paraId="2E3EAA49"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6E0D3A" w14:textId="7B79BE71" w:rsidR="007C1D71"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4</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6CFE63AD" w14:textId="77777777" w:rsidR="007C1D71" w:rsidRDefault="007C1D71" w:rsidP="005748A9">
            <w:pPr>
              <w:spacing w:after="0" w:line="240" w:lineRule="auto"/>
              <w:rPr>
                <w:rFonts w:ascii="Calibri" w:eastAsia="Times New Roman" w:hAnsi="Calibri" w:cs="Calibri"/>
                <w:color w:val="000000"/>
                <w:sz w:val="24"/>
                <w:szCs w:val="24"/>
              </w:rPr>
            </w:pP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7642DC7B" w14:textId="70460428" w:rsidR="007C1D71"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Boost-Test shall be used for testing functions.</w:t>
            </w:r>
          </w:p>
        </w:tc>
        <w:tc>
          <w:tcPr>
            <w:tcW w:w="1923" w:type="dxa"/>
            <w:tcBorders>
              <w:top w:val="single" w:sz="4" w:space="0" w:color="auto"/>
              <w:left w:val="nil"/>
              <w:bottom w:val="single" w:sz="4" w:space="0" w:color="auto"/>
              <w:right w:val="single" w:sz="4" w:space="0" w:color="auto"/>
            </w:tcBorders>
          </w:tcPr>
          <w:p w14:paraId="7E11459A" w14:textId="77777777" w:rsidR="007C1D71" w:rsidRDefault="007C1D71"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77A82CF0" w14:textId="77777777" w:rsidR="007C1D71" w:rsidRDefault="007C1D71"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09D0E71B" w14:textId="77777777" w:rsidR="007C1D71" w:rsidRDefault="007C1D71" w:rsidP="005748A9">
            <w:pPr>
              <w:spacing w:after="0" w:line="240" w:lineRule="auto"/>
              <w:rPr>
                <w:rFonts w:ascii="Calibri" w:eastAsia="Times New Roman" w:hAnsi="Calibri" w:cs="Calibri"/>
                <w:color w:val="000000"/>
                <w:sz w:val="24"/>
                <w:szCs w:val="24"/>
              </w:rPr>
            </w:pPr>
          </w:p>
        </w:tc>
      </w:tr>
      <w:tr w:rsidR="00AB2399" w:rsidRPr="00965BF5" w14:paraId="3489C0FC"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75F4C5" w14:textId="14E1A166" w:rsidR="00AB2399" w:rsidRDefault="00AB2399"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w:t>
            </w:r>
            <w:r w:rsidR="007A4F6E">
              <w:rPr>
                <w:rFonts w:ascii="Calibri" w:eastAsia="Times New Roman" w:hAnsi="Calibri" w:cs="Calibri"/>
                <w:color w:val="000000"/>
                <w:sz w:val="24"/>
                <w:szCs w:val="24"/>
              </w:rPr>
              <w:t>5</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333C1DEE" w14:textId="77777777" w:rsidR="00AB2399" w:rsidRDefault="00AB2399" w:rsidP="005748A9">
            <w:pPr>
              <w:spacing w:after="0" w:line="240" w:lineRule="auto"/>
              <w:rPr>
                <w:rFonts w:ascii="Calibri" w:eastAsia="Times New Roman" w:hAnsi="Calibri" w:cs="Calibri"/>
                <w:color w:val="000000"/>
                <w:sz w:val="24"/>
                <w:szCs w:val="24"/>
              </w:rPr>
            </w:pP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45510AC" w14:textId="2E14A0C0" w:rsidR="00AB2399" w:rsidRDefault="00AB2399" w:rsidP="005748A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Unit test shall show pass/fail without user intervention.</w:t>
            </w:r>
          </w:p>
        </w:tc>
        <w:tc>
          <w:tcPr>
            <w:tcW w:w="1923" w:type="dxa"/>
            <w:tcBorders>
              <w:top w:val="single" w:sz="4" w:space="0" w:color="auto"/>
              <w:left w:val="nil"/>
              <w:bottom w:val="single" w:sz="4" w:space="0" w:color="auto"/>
              <w:right w:val="single" w:sz="4" w:space="0" w:color="auto"/>
            </w:tcBorders>
          </w:tcPr>
          <w:p w14:paraId="6E6D6ED3" w14:textId="77777777" w:rsidR="00AB2399" w:rsidRDefault="00AB2399"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77417468" w14:textId="77777777" w:rsidR="00AB2399" w:rsidRDefault="00AB2399"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251BBF61" w14:textId="77777777" w:rsidR="00AB2399" w:rsidRDefault="00AB2399" w:rsidP="005748A9">
            <w:pPr>
              <w:spacing w:after="0" w:line="240" w:lineRule="auto"/>
              <w:rPr>
                <w:rFonts w:ascii="Calibri" w:eastAsia="Times New Roman" w:hAnsi="Calibri" w:cs="Calibri"/>
                <w:color w:val="000000"/>
                <w:sz w:val="24"/>
                <w:szCs w:val="24"/>
              </w:rPr>
            </w:pPr>
          </w:p>
        </w:tc>
      </w:tr>
      <w:tr w:rsidR="007A4F6E" w:rsidRPr="00965BF5" w14:paraId="45F197C5" w14:textId="77777777" w:rsidTr="00C92297">
        <w:trPr>
          <w:trHeight w:val="543"/>
        </w:trPr>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B08CFC" w14:textId="33CB3932" w:rsidR="007A4F6E" w:rsidRDefault="007A4F6E" w:rsidP="005748A9">
            <w:pPr>
              <w:spacing w:after="0" w:line="240" w:lineRule="auto"/>
              <w:jc w:val="right"/>
              <w:rPr>
                <w:rFonts w:ascii="Calibri" w:eastAsia="Times New Roman" w:hAnsi="Calibri" w:cs="Calibri"/>
                <w:color w:val="000000"/>
                <w:sz w:val="24"/>
                <w:szCs w:val="24"/>
              </w:rPr>
            </w:pPr>
            <w:r>
              <w:rPr>
                <w:rFonts w:ascii="Calibri" w:eastAsia="Times New Roman" w:hAnsi="Calibri" w:cs="Calibri"/>
                <w:color w:val="000000"/>
                <w:sz w:val="24"/>
                <w:szCs w:val="24"/>
              </w:rPr>
              <w:t>36</w:t>
            </w:r>
          </w:p>
        </w:tc>
        <w:tc>
          <w:tcPr>
            <w:tcW w:w="763" w:type="dxa"/>
            <w:tcBorders>
              <w:top w:val="single" w:sz="4" w:space="0" w:color="auto"/>
              <w:left w:val="nil"/>
              <w:bottom w:val="single" w:sz="4" w:space="0" w:color="auto"/>
              <w:right w:val="single" w:sz="4" w:space="0" w:color="auto"/>
            </w:tcBorders>
            <w:shd w:val="clear" w:color="auto" w:fill="auto"/>
            <w:noWrap/>
            <w:vAlign w:val="bottom"/>
          </w:tcPr>
          <w:p w14:paraId="741D623B" w14:textId="77777777" w:rsidR="007A4F6E" w:rsidRDefault="007A4F6E" w:rsidP="005748A9">
            <w:pPr>
              <w:spacing w:after="0" w:line="240" w:lineRule="auto"/>
              <w:rPr>
                <w:rFonts w:ascii="Calibri" w:eastAsia="Times New Roman" w:hAnsi="Calibri" w:cs="Calibri"/>
                <w:color w:val="000000"/>
                <w:sz w:val="24"/>
                <w:szCs w:val="24"/>
              </w:rPr>
            </w:pPr>
          </w:p>
        </w:tc>
        <w:tc>
          <w:tcPr>
            <w:tcW w:w="4401" w:type="dxa"/>
            <w:tcBorders>
              <w:top w:val="single" w:sz="4" w:space="0" w:color="auto"/>
              <w:left w:val="nil"/>
              <w:bottom w:val="single" w:sz="4" w:space="0" w:color="auto"/>
              <w:right w:val="single" w:sz="4" w:space="0" w:color="auto"/>
            </w:tcBorders>
            <w:shd w:val="clear" w:color="auto" w:fill="auto"/>
            <w:noWrap/>
            <w:vAlign w:val="bottom"/>
          </w:tcPr>
          <w:p w14:paraId="264E649A" w14:textId="2FD4A950" w:rsidR="007A4F6E" w:rsidRDefault="007A4F6E" w:rsidP="005748A9">
            <w:pPr>
              <w:spacing w:after="0" w:line="240" w:lineRule="auto"/>
              <w:rPr>
                <w:rFonts w:ascii="Calibri" w:eastAsia="Times New Roman" w:hAnsi="Calibri" w:cs="Calibri"/>
                <w:color w:val="000000"/>
                <w:sz w:val="24"/>
                <w:szCs w:val="24"/>
              </w:rPr>
            </w:pPr>
            <w:bookmarkStart w:id="0" w:name="_GoBack"/>
            <w:bookmarkEnd w:id="0"/>
          </w:p>
        </w:tc>
        <w:tc>
          <w:tcPr>
            <w:tcW w:w="1923" w:type="dxa"/>
            <w:tcBorders>
              <w:top w:val="single" w:sz="4" w:space="0" w:color="auto"/>
              <w:left w:val="nil"/>
              <w:bottom w:val="single" w:sz="4" w:space="0" w:color="auto"/>
              <w:right w:val="single" w:sz="4" w:space="0" w:color="auto"/>
            </w:tcBorders>
          </w:tcPr>
          <w:p w14:paraId="28762277" w14:textId="77777777" w:rsidR="007A4F6E" w:rsidRDefault="007A4F6E" w:rsidP="005748A9">
            <w:pPr>
              <w:spacing w:after="0" w:line="240" w:lineRule="auto"/>
              <w:rPr>
                <w:rFonts w:ascii="Calibri" w:eastAsia="Times New Roman" w:hAnsi="Calibri" w:cs="Calibri"/>
                <w:color w:val="000000"/>
                <w:sz w:val="24"/>
                <w:szCs w:val="24"/>
              </w:rPr>
            </w:pPr>
          </w:p>
        </w:tc>
        <w:tc>
          <w:tcPr>
            <w:tcW w:w="2537" w:type="dxa"/>
            <w:tcBorders>
              <w:top w:val="single" w:sz="4" w:space="0" w:color="auto"/>
              <w:left w:val="nil"/>
              <w:bottom w:val="single" w:sz="4" w:space="0" w:color="auto"/>
              <w:right w:val="single" w:sz="4" w:space="0" w:color="auto"/>
            </w:tcBorders>
          </w:tcPr>
          <w:p w14:paraId="571503C0" w14:textId="77777777" w:rsidR="007A4F6E" w:rsidRDefault="007A4F6E" w:rsidP="005748A9">
            <w:pPr>
              <w:spacing w:after="0" w:line="240" w:lineRule="auto"/>
              <w:rPr>
                <w:rFonts w:ascii="Calibri" w:eastAsia="Times New Roman" w:hAnsi="Calibri" w:cs="Calibri"/>
                <w:color w:val="000000"/>
                <w:sz w:val="24"/>
                <w:szCs w:val="24"/>
              </w:rPr>
            </w:pPr>
          </w:p>
        </w:tc>
        <w:tc>
          <w:tcPr>
            <w:tcW w:w="670" w:type="dxa"/>
            <w:tcBorders>
              <w:top w:val="single" w:sz="4" w:space="0" w:color="auto"/>
              <w:left w:val="nil"/>
              <w:bottom w:val="single" w:sz="4" w:space="0" w:color="auto"/>
              <w:right w:val="single" w:sz="4" w:space="0" w:color="auto"/>
            </w:tcBorders>
          </w:tcPr>
          <w:p w14:paraId="5C3DB264" w14:textId="77777777" w:rsidR="007A4F6E" w:rsidRDefault="007A4F6E" w:rsidP="005748A9">
            <w:pPr>
              <w:spacing w:after="0" w:line="240" w:lineRule="auto"/>
              <w:rPr>
                <w:rFonts w:ascii="Calibri" w:eastAsia="Times New Roman" w:hAnsi="Calibri" w:cs="Calibri"/>
                <w:color w:val="000000"/>
                <w:sz w:val="24"/>
                <w:szCs w:val="24"/>
              </w:rPr>
            </w:pPr>
          </w:p>
        </w:tc>
      </w:tr>
    </w:tbl>
    <w:p w14:paraId="40974D9F" w14:textId="004D4EB3" w:rsidR="005964D8" w:rsidRDefault="005964D8" w:rsidP="007B2872">
      <w:pPr>
        <w:pStyle w:val="BodyText"/>
      </w:pPr>
    </w:p>
    <w:p w14:paraId="0890C35D" w14:textId="77777777" w:rsidR="00957E73" w:rsidRDefault="00957E73" w:rsidP="007B2872">
      <w:pPr>
        <w:pStyle w:val="BodyText"/>
      </w:pPr>
    </w:p>
    <w:p w14:paraId="7C3D690A" w14:textId="77777777" w:rsidR="00957E73" w:rsidRDefault="00957E73" w:rsidP="007B2872">
      <w:pPr>
        <w:pStyle w:val="BodyText"/>
      </w:pPr>
    </w:p>
    <w:p w14:paraId="256DC868" w14:textId="34A36A9A" w:rsidR="00CF0512" w:rsidRDefault="00CF0512" w:rsidP="007B2872">
      <w:pPr>
        <w:pStyle w:val="BodyText"/>
      </w:pPr>
      <w:r>
        <w:t>Tabular Use-Case for user Interface:</w:t>
      </w:r>
    </w:p>
    <w:tbl>
      <w:tblPr>
        <w:tblStyle w:val="TableGrid"/>
        <w:tblW w:w="0" w:type="auto"/>
        <w:tblLook w:val="04A0" w:firstRow="1" w:lastRow="0" w:firstColumn="1" w:lastColumn="0" w:noHBand="0" w:noVBand="1"/>
      </w:tblPr>
      <w:tblGrid>
        <w:gridCol w:w="2155"/>
        <w:gridCol w:w="4770"/>
      </w:tblGrid>
      <w:tr w:rsidR="00BB7F60" w14:paraId="31C27D70" w14:textId="77777777" w:rsidTr="00CF0512">
        <w:tc>
          <w:tcPr>
            <w:tcW w:w="2155" w:type="dxa"/>
          </w:tcPr>
          <w:p w14:paraId="185BE866" w14:textId="70A2BAD9" w:rsidR="00BB7F60" w:rsidRPr="00121E5F" w:rsidRDefault="00BB7F60" w:rsidP="007B2872">
            <w:pPr>
              <w:pStyle w:val="BodyText"/>
              <w:rPr>
                <w:b/>
              </w:rPr>
            </w:pPr>
            <w:r w:rsidRPr="00121E5F">
              <w:rPr>
                <w:b/>
              </w:rPr>
              <w:t>USER ACTION</w:t>
            </w:r>
          </w:p>
        </w:tc>
        <w:tc>
          <w:tcPr>
            <w:tcW w:w="4770" w:type="dxa"/>
          </w:tcPr>
          <w:p w14:paraId="18EF5CA9" w14:textId="548FE06E" w:rsidR="00BB7F60" w:rsidRPr="00121E5F" w:rsidRDefault="00BB7F60" w:rsidP="007B2872">
            <w:pPr>
              <w:pStyle w:val="BodyText"/>
              <w:rPr>
                <w:b/>
              </w:rPr>
            </w:pPr>
            <w:r w:rsidRPr="00121E5F">
              <w:rPr>
                <w:b/>
              </w:rPr>
              <w:t>SYSTEM RESPONSE</w:t>
            </w:r>
          </w:p>
        </w:tc>
      </w:tr>
      <w:tr w:rsidR="00CF0512" w14:paraId="36801C0B" w14:textId="77777777" w:rsidTr="00CF0512">
        <w:tc>
          <w:tcPr>
            <w:tcW w:w="2155" w:type="dxa"/>
          </w:tcPr>
          <w:p w14:paraId="4B0C7D6E" w14:textId="781FBFE4" w:rsidR="00CF0512" w:rsidRDefault="00CF0512" w:rsidP="007B2872">
            <w:pPr>
              <w:pStyle w:val="BodyText"/>
            </w:pPr>
            <w:r>
              <w:t>List User</w:t>
            </w:r>
          </w:p>
        </w:tc>
        <w:tc>
          <w:tcPr>
            <w:tcW w:w="4770" w:type="dxa"/>
          </w:tcPr>
          <w:p w14:paraId="3934B7E8" w14:textId="1D0F4A97" w:rsidR="00CF0512" w:rsidRDefault="00CF0512" w:rsidP="007B2872">
            <w:pPr>
              <w:pStyle w:val="BodyText"/>
            </w:pPr>
            <w:r>
              <w:t>Lists all the user in orderly fashion</w:t>
            </w:r>
          </w:p>
        </w:tc>
      </w:tr>
      <w:tr w:rsidR="00CF0512" w14:paraId="237B291E" w14:textId="77777777" w:rsidTr="00CF0512">
        <w:tc>
          <w:tcPr>
            <w:tcW w:w="2155" w:type="dxa"/>
          </w:tcPr>
          <w:p w14:paraId="6BC0A6E3" w14:textId="21292754" w:rsidR="00CF0512" w:rsidRDefault="00CF0512" w:rsidP="007B2872">
            <w:pPr>
              <w:pStyle w:val="BodyText"/>
            </w:pPr>
            <w:r>
              <w:t>Show User</w:t>
            </w:r>
          </w:p>
        </w:tc>
        <w:tc>
          <w:tcPr>
            <w:tcW w:w="4770" w:type="dxa"/>
          </w:tcPr>
          <w:p w14:paraId="58CF4AF3" w14:textId="4C5B310B" w:rsidR="00CF0512" w:rsidRDefault="00CF0512" w:rsidP="007B2872">
            <w:pPr>
              <w:pStyle w:val="BodyText"/>
            </w:pPr>
            <w:r>
              <w:t>Show specific user and post they have made</w:t>
            </w:r>
          </w:p>
        </w:tc>
      </w:tr>
      <w:tr w:rsidR="00CF0512" w14:paraId="1402F24D" w14:textId="77777777" w:rsidTr="00CF0512">
        <w:tc>
          <w:tcPr>
            <w:tcW w:w="2155" w:type="dxa"/>
          </w:tcPr>
          <w:p w14:paraId="46E51966" w14:textId="573B584D" w:rsidR="00CF0512" w:rsidRDefault="00CF0512" w:rsidP="007B2872">
            <w:pPr>
              <w:pStyle w:val="BodyText"/>
            </w:pPr>
            <w:r>
              <w:t>Edit</w:t>
            </w:r>
          </w:p>
        </w:tc>
        <w:tc>
          <w:tcPr>
            <w:tcW w:w="4770" w:type="dxa"/>
          </w:tcPr>
          <w:p w14:paraId="5E0C2C0E" w14:textId="69A74B54" w:rsidR="00CF0512" w:rsidRDefault="00CF0512" w:rsidP="007B2872">
            <w:pPr>
              <w:pStyle w:val="BodyText"/>
            </w:pPr>
            <w:r>
              <w:t>Ability to edit personal information</w:t>
            </w:r>
          </w:p>
        </w:tc>
      </w:tr>
      <w:tr w:rsidR="00CF0512" w14:paraId="22A6275B" w14:textId="77777777" w:rsidTr="00CF0512">
        <w:tc>
          <w:tcPr>
            <w:tcW w:w="2155" w:type="dxa"/>
          </w:tcPr>
          <w:p w14:paraId="501625F3" w14:textId="534F250B" w:rsidR="00CF0512" w:rsidRDefault="00CF0512" w:rsidP="007B2872">
            <w:pPr>
              <w:pStyle w:val="BodyText"/>
            </w:pPr>
            <w:r>
              <w:t>Resync</w:t>
            </w:r>
          </w:p>
        </w:tc>
        <w:tc>
          <w:tcPr>
            <w:tcW w:w="4770" w:type="dxa"/>
          </w:tcPr>
          <w:p w14:paraId="7CBABB08" w14:textId="56EA2029" w:rsidR="00CF0512" w:rsidRDefault="00CF0512" w:rsidP="007B2872">
            <w:pPr>
              <w:pStyle w:val="BodyText"/>
            </w:pPr>
            <w:r>
              <w:t>Deletes all the user info and start from the beginning</w:t>
            </w:r>
          </w:p>
        </w:tc>
      </w:tr>
      <w:tr w:rsidR="00CF0512" w14:paraId="104A1E3C" w14:textId="77777777" w:rsidTr="00CF0512">
        <w:tc>
          <w:tcPr>
            <w:tcW w:w="2155" w:type="dxa"/>
          </w:tcPr>
          <w:p w14:paraId="5B4094DD" w14:textId="65EB64AA" w:rsidR="00CF0512" w:rsidRDefault="00CF0512" w:rsidP="007B2872">
            <w:pPr>
              <w:pStyle w:val="BodyText"/>
            </w:pPr>
            <w:r>
              <w:t>Post</w:t>
            </w:r>
          </w:p>
        </w:tc>
        <w:tc>
          <w:tcPr>
            <w:tcW w:w="4770" w:type="dxa"/>
          </w:tcPr>
          <w:p w14:paraId="579BD513" w14:textId="157B4A5E" w:rsidR="00CF0512" w:rsidRDefault="00CF0512" w:rsidP="007B2872">
            <w:pPr>
              <w:pStyle w:val="BodyText"/>
            </w:pPr>
            <w:r>
              <w:t>Gives ability to post</w:t>
            </w:r>
          </w:p>
        </w:tc>
      </w:tr>
      <w:tr w:rsidR="00CF0512" w14:paraId="0261EAB4" w14:textId="77777777" w:rsidTr="00CF0512">
        <w:tc>
          <w:tcPr>
            <w:tcW w:w="2155" w:type="dxa"/>
          </w:tcPr>
          <w:p w14:paraId="06769F98" w14:textId="5CB78CDD" w:rsidR="00CF0512" w:rsidRDefault="00CF0512" w:rsidP="007B2872">
            <w:pPr>
              <w:pStyle w:val="BodyText"/>
            </w:pPr>
            <w:r>
              <w:t>Show Statistics</w:t>
            </w:r>
          </w:p>
        </w:tc>
        <w:tc>
          <w:tcPr>
            <w:tcW w:w="4770" w:type="dxa"/>
          </w:tcPr>
          <w:p w14:paraId="0FD53BC0" w14:textId="2098F345" w:rsidR="00CF0512" w:rsidRDefault="00CF0512" w:rsidP="007B2872">
            <w:pPr>
              <w:pStyle w:val="BodyText"/>
            </w:pPr>
            <w:r>
              <w:t>Shows the number of times post is made</w:t>
            </w:r>
          </w:p>
        </w:tc>
      </w:tr>
      <w:tr w:rsidR="00CF0512" w14:paraId="6C28826B" w14:textId="77777777" w:rsidTr="00CF0512">
        <w:tc>
          <w:tcPr>
            <w:tcW w:w="2155" w:type="dxa"/>
          </w:tcPr>
          <w:p w14:paraId="0175A67B" w14:textId="1C2B6059" w:rsidR="00CF0512" w:rsidRDefault="00CF0512" w:rsidP="007B2872">
            <w:pPr>
              <w:pStyle w:val="BodyText"/>
            </w:pPr>
            <w:r>
              <w:t>Send message</w:t>
            </w:r>
          </w:p>
        </w:tc>
        <w:tc>
          <w:tcPr>
            <w:tcW w:w="4770" w:type="dxa"/>
          </w:tcPr>
          <w:p w14:paraId="19805ACF" w14:textId="38AA34A3" w:rsidR="00CF0512" w:rsidRDefault="00CF0512" w:rsidP="007B2872">
            <w:pPr>
              <w:pStyle w:val="BodyText"/>
            </w:pPr>
            <w:r>
              <w:t>Send Private message to selected user</w:t>
            </w:r>
          </w:p>
        </w:tc>
      </w:tr>
      <w:tr w:rsidR="00CF0512" w14:paraId="23DF847C" w14:textId="77777777" w:rsidTr="00CF0512">
        <w:tc>
          <w:tcPr>
            <w:tcW w:w="2155" w:type="dxa"/>
          </w:tcPr>
          <w:p w14:paraId="69203E08" w14:textId="5A1DE2A7" w:rsidR="00CF0512" w:rsidRDefault="00CF0512" w:rsidP="007B2872">
            <w:pPr>
              <w:pStyle w:val="BodyText"/>
            </w:pPr>
            <w:r>
              <w:t>Exit</w:t>
            </w:r>
          </w:p>
        </w:tc>
        <w:tc>
          <w:tcPr>
            <w:tcW w:w="4770" w:type="dxa"/>
          </w:tcPr>
          <w:p w14:paraId="14F8B25E" w14:textId="2AD00602" w:rsidR="00CF0512" w:rsidRDefault="00CF0512" w:rsidP="007B2872">
            <w:pPr>
              <w:pStyle w:val="BodyText"/>
            </w:pPr>
            <w:r>
              <w:t>Exits out of the program</w:t>
            </w:r>
          </w:p>
        </w:tc>
      </w:tr>
    </w:tbl>
    <w:p w14:paraId="643C3EB4" w14:textId="0794F034" w:rsidR="00CF0512" w:rsidRDefault="00CF0512" w:rsidP="007B2872">
      <w:pPr>
        <w:pStyle w:val="BodyText"/>
      </w:pPr>
    </w:p>
    <w:p w14:paraId="3201226F" w14:textId="030AE3B8" w:rsidR="00935DFB" w:rsidRDefault="00E03446" w:rsidP="007B2872">
      <w:pPr>
        <w:pStyle w:val="BodyText"/>
      </w:pPr>
      <w:r>
        <w:t>Use-case with stick figures</w:t>
      </w:r>
      <w:r w:rsidR="00F038F6">
        <w:t>:</w:t>
      </w:r>
    </w:p>
    <w:p w14:paraId="2EF29126" w14:textId="64C85777" w:rsidR="00935DFB" w:rsidRDefault="0086499C" w:rsidP="007B2872">
      <w:pPr>
        <w:pStyle w:val="BodyText"/>
      </w:pPr>
      <w:r>
        <w:rPr>
          <w:noProof/>
        </w:rPr>
        <w:lastRenderedPageBreak/>
        <w:drawing>
          <wp:inline distT="0" distB="0" distL="0" distR="0" wp14:anchorId="74D04D70" wp14:editId="515FB705">
            <wp:extent cx="5943600" cy="3710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1-29 at 10.16.39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10305"/>
                    </a:xfrm>
                    <a:prstGeom prst="rect">
                      <a:avLst/>
                    </a:prstGeom>
                  </pic:spPr>
                </pic:pic>
              </a:graphicData>
            </a:graphic>
          </wp:inline>
        </w:drawing>
      </w:r>
    </w:p>
    <w:p w14:paraId="51FF23DF" w14:textId="441003A5" w:rsidR="00935DFB" w:rsidRDefault="00935DFB" w:rsidP="007B2872">
      <w:pPr>
        <w:pStyle w:val="BodyText"/>
      </w:pPr>
    </w:p>
    <w:p w14:paraId="35689E6B" w14:textId="099241AC" w:rsidR="00935DFB" w:rsidRDefault="00935DFB" w:rsidP="007B2872">
      <w:pPr>
        <w:pStyle w:val="BodyText"/>
      </w:pPr>
    </w:p>
    <w:p w14:paraId="0E5E3C8E" w14:textId="77777777" w:rsidR="0086499C" w:rsidRDefault="0086499C" w:rsidP="007B2872">
      <w:pPr>
        <w:pStyle w:val="Heading2"/>
      </w:pPr>
    </w:p>
    <w:p w14:paraId="584CAC10" w14:textId="5FFD2AC2" w:rsidR="007B2872" w:rsidRPr="00965BF5" w:rsidRDefault="007B2872" w:rsidP="007B2872">
      <w:pPr>
        <w:pStyle w:val="Heading2"/>
      </w:pPr>
      <w:r w:rsidRPr="00965BF5">
        <w:t>Design</w:t>
      </w:r>
      <w:r w:rsidR="00FA4812" w:rsidRPr="00965BF5">
        <w:t xml:space="preserve"> (4 points)</w:t>
      </w:r>
    </w:p>
    <w:p w14:paraId="1071CE50" w14:textId="77777777" w:rsidR="00FA4812" w:rsidRPr="00965BF5" w:rsidRDefault="00FA4812" w:rsidP="00FA4812">
      <w:pPr>
        <w:pStyle w:val="BodyText"/>
      </w:pPr>
      <w:r w:rsidRPr="00965BF5">
        <w:t>Provide:</w:t>
      </w:r>
    </w:p>
    <w:p w14:paraId="79048722" w14:textId="5FF0D94E" w:rsidR="00FA4812" w:rsidRPr="00965BF5" w:rsidRDefault="00FA4812" w:rsidP="00FA4812">
      <w:pPr>
        <w:pStyle w:val="BodyText"/>
        <w:numPr>
          <w:ilvl w:val="0"/>
          <w:numId w:val="15"/>
        </w:numPr>
      </w:pPr>
      <w:r w:rsidRPr="00965BF5">
        <w:t xml:space="preserve">A class </w:t>
      </w:r>
      <w:proofErr w:type="gramStart"/>
      <w:r w:rsidRPr="00965BF5">
        <w:t>diagram</w:t>
      </w:r>
      <w:proofErr w:type="gramEnd"/>
      <w:r w:rsidRPr="00965BF5">
        <w:t>.</w:t>
      </w:r>
    </w:p>
    <w:p w14:paraId="501BE981" w14:textId="77777777" w:rsidR="002C3A21" w:rsidRDefault="00D928C1" w:rsidP="002C3A21">
      <w:pPr>
        <w:pStyle w:val="BodyText"/>
        <w:ind w:left="630" w:hanging="990"/>
      </w:pPr>
      <w:r w:rsidRPr="00965BF5">
        <w:rPr>
          <w:noProof/>
        </w:rPr>
        <w:lastRenderedPageBreak/>
        <w:drawing>
          <wp:inline distT="0" distB="0" distL="0" distR="0" wp14:anchorId="2F6A88FB" wp14:editId="2E5B7CFA">
            <wp:extent cx="5826557" cy="3804692"/>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833879" cy="3809474"/>
                    </a:xfrm>
                    <a:prstGeom prst="rect">
                      <a:avLst/>
                    </a:prstGeom>
                  </pic:spPr>
                </pic:pic>
              </a:graphicData>
            </a:graphic>
          </wp:inline>
        </w:drawing>
      </w:r>
    </w:p>
    <w:p w14:paraId="63DDA46D" w14:textId="3545DF80" w:rsidR="00965BF5" w:rsidRDefault="00D928C1" w:rsidP="00F56CFC">
      <w:pPr>
        <w:pStyle w:val="BodyText"/>
        <w:ind w:left="630" w:hanging="990"/>
      </w:pPr>
      <w:r w:rsidRPr="00965BF5">
        <w:t xml:space="preserve">XMI of the class diagram is included in the </w:t>
      </w:r>
      <w:r w:rsidR="00D9741D" w:rsidRPr="00965BF5">
        <w:t>tar ball</w:t>
      </w:r>
      <w:r w:rsidRPr="00965BF5">
        <w:t>.</w:t>
      </w:r>
    </w:p>
    <w:p w14:paraId="6B5DBB43" w14:textId="05E5EB16" w:rsidR="005C7FF3" w:rsidRDefault="005C7FF3" w:rsidP="00F56CFC">
      <w:pPr>
        <w:pStyle w:val="BodyText"/>
        <w:ind w:left="630" w:hanging="990"/>
      </w:pPr>
    </w:p>
    <w:p w14:paraId="60785447" w14:textId="36D384A8" w:rsidR="005C7FF3" w:rsidRDefault="005C7FF3" w:rsidP="00F56CFC">
      <w:pPr>
        <w:pStyle w:val="BodyText"/>
        <w:ind w:left="630" w:hanging="990"/>
      </w:pPr>
    </w:p>
    <w:p w14:paraId="6B94E9EF" w14:textId="4ADF6BE9" w:rsidR="00A2691C" w:rsidRDefault="00A2691C" w:rsidP="00F56CFC">
      <w:pPr>
        <w:pStyle w:val="BodyText"/>
        <w:ind w:left="630" w:hanging="990"/>
      </w:pPr>
    </w:p>
    <w:p w14:paraId="783BADAC" w14:textId="24828C22" w:rsidR="00A2691C" w:rsidRDefault="00A2691C" w:rsidP="00F56CFC">
      <w:pPr>
        <w:pStyle w:val="BodyText"/>
        <w:ind w:left="630" w:hanging="990"/>
      </w:pPr>
    </w:p>
    <w:p w14:paraId="3F46B683" w14:textId="16D4A858" w:rsidR="00A2691C" w:rsidRDefault="00A2691C" w:rsidP="00F56CFC">
      <w:pPr>
        <w:pStyle w:val="BodyText"/>
        <w:ind w:left="630" w:hanging="990"/>
      </w:pPr>
    </w:p>
    <w:p w14:paraId="774AE8E5" w14:textId="0FD58A7C" w:rsidR="00A2691C" w:rsidRDefault="00A2691C" w:rsidP="00F56CFC">
      <w:pPr>
        <w:pStyle w:val="BodyText"/>
        <w:ind w:left="630" w:hanging="990"/>
      </w:pPr>
    </w:p>
    <w:p w14:paraId="67E711F3" w14:textId="77777777" w:rsidR="008B278A" w:rsidRDefault="008B278A" w:rsidP="008B278A">
      <w:pPr>
        <w:pStyle w:val="BodyText"/>
      </w:pPr>
    </w:p>
    <w:p w14:paraId="28756D26" w14:textId="77777777" w:rsidR="008B278A" w:rsidRDefault="008B278A" w:rsidP="008B278A">
      <w:pPr>
        <w:pStyle w:val="BodyText"/>
      </w:pPr>
    </w:p>
    <w:p w14:paraId="0E22FB82" w14:textId="77777777" w:rsidR="009935DA" w:rsidRDefault="009935DA" w:rsidP="008B278A">
      <w:pPr>
        <w:pStyle w:val="BodyText"/>
      </w:pPr>
    </w:p>
    <w:p w14:paraId="6C75CAF3" w14:textId="77777777" w:rsidR="009935DA" w:rsidRDefault="009935DA" w:rsidP="008B278A">
      <w:pPr>
        <w:pStyle w:val="BodyText"/>
      </w:pPr>
    </w:p>
    <w:p w14:paraId="26721C2C" w14:textId="77777777" w:rsidR="009935DA" w:rsidRDefault="009935DA" w:rsidP="008B278A">
      <w:pPr>
        <w:pStyle w:val="BodyText"/>
      </w:pPr>
    </w:p>
    <w:p w14:paraId="36DF6080" w14:textId="7DF7CCA0" w:rsidR="00FA4812" w:rsidRPr="0096260A" w:rsidRDefault="00FA4812" w:rsidP="008B278A">
      <w:pPr>
        <w:pStyle w:val="BodyText"/>
        <w:rPr>
          <w:sz w:val="24"/>
          <w:szCs w:val="24"/>
        </w:rPr>
      </w:pPr>
      <w:r w:rsidRPr="0096260A">
        <w:rPr>
          <w:sz w:val="24"/>
          <w:szCs w:val="24"/>
        </w:rPr>
        <w:t>Overall description of the program and how it works (text).</w:t>
      </w:r>
    </w:p>
    <w:p w14:paraId="2BBB86E9" w14:textId="77777777" w:rsidR="00883539" w:rsidRPr="0096260A" w:rsidRDefault="00883539" w:rsidP="00883539">
      <w:pPr>
        <w:pStyle w:val="BodyText"/>
        <w:spacing w:after="0"/>
        <w:ind w:left="720"/>
        <w:rPr>
          <w:sz w:val="24"/>
          <w:szCs w:val="24"/>
        </w:rPr>
      </w:pPr>
      <w:r w:rsidRPr="0096260A">
        <w:rPr>
          <w:sz w:val="24"/>
          <w:szCs w:val="24"/>
        </w:rPr>
        <w:t>TITLE: The Social Network</w:t>
      </w:r>
    </w:p>
    <w:p w14:paraId="71DA105A" w14:textId="7DC27E00" w:rsidR="009550E6" w:rsidRPr="0096260A" w:rsidRDefault="009550E6" w:rsidP="009550E6">
      <w:pPr>
        <w:pStyle w:val="BodyText"/>
        <w:spacing w:after="0"/>
        <w:ind w:left="720"/>
        <w:rPr>
          <w:sz w:val="24"/>
          <w:szCs w:val="24"/>
        </w:rPr>
      </w:pPr>
    </w:p>
    <w:p w14:paraId="2968C142" w14:textId="1EC85733" w:rsidR="00537259" w:rsidRPr="0096260A" w:rsidRDefault="00537259" w:rsidP="009550E6">
      <w:pPr>
        <w:pStyle w:val="BodyText"/>
        <w:spacing w:after="0"/>
        <w:ind w:left="720"/>
        <w:rPr>
          <w:b/>
          <w:sz w:val="24"/>
          <w:szCs w:val="24"/>
        </w:rPr>
      </w:pPr>
      <w:r w:rsidRPr="0096260A">
        <w:rPr>
          <w:b/>
          <w:sz w:val="24"/>
          <w:szCs w:val="24"/>
        </w:rPr>
        <w:t>Iteration II</w:t>
      </w:r>
    </w:p>
    <w:p w14:paraId="2A1422CA" w14:textId="77777777" w:rsidR="00537259" w:rsidRPr="0096260A" w:rsidRDefault="00537259" w:rsidP="009550E6">
      <w:pPr>
        <w:pStyle w:val="BodyText"/>
        <w:spacing w:after="0"/>
        <w:ind w:left="720"/>
        <w:rPr>
          <w:sz w:val="24"/>
          <w:szCs w:val="24"/>
        </w:rPr>
      </w:pPr>
    </w:p>
    <w:p w14:paraId="17D06607" w14:textId="19DC8CD7" w:rsidR="00A474FF" w:rsidRPr="00DA52FA" w:rsidRDefault="00A474FF" w:rsidP="00A474FF">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The second iteration of the project will add more functionality and easy user interface in the program. The two primary functionalities are user being able to send private message to another user on the network and getting notification if any user is online. This version of TSN is the modification on the previous version which is better and easy to use.</w:t>
      </w:r>
    </w:p>
    <w:p w14:paraId="3D13D3F2" w14:textId="177B3AF8" w:rsidR="00126DF2" w:rsidRPr="00DA52FA" w:rsidRDefault="00126DF2" w:rsidP="00A474FF">
      <w:pPr>
        <w:pStyle w:val="BodyText"/>
        <w:spacing w:after="0"/>
        <w:ind w:left="720"/>
        <w:rPr>
          <w:rFonts w:ascii="Times New Roman" w:hAnsi="Times New Roman" w:cs="Times New Roman"/>
          <w:sz w:val="24"/>
          <w:szCs w:val="24"/>
        </w:rPr>
      </w:pPr>
    </w:p>
    <w:p w14:paraId="6D920239" w14:textId="5867F50B" w:rsidR="00126DF2" w:rsidRPr="00DA52FA" w:rsidRDefault="00126DF2" w:rsidP="00A474FF">
      <w:pPr>
        <w:pStyle w:val="BodyText"/>
        <w:spacing w:after="0"/>
        <w:ind w:left="720"/>
        <w:rPr>
          <w:rFonts w:ascii="Times New Roman" w:hAnsi="Times New Roman" w:cs="Times New Roman"/>
          <w:sz w:val="24"/>
          <w:szCs w:val="24"/>
        </w:rPr>
      </w:pPr>
      <w:proofErr w:type="gramStart"/>
      <w:r w:rsidRPr="00DA52FA">
        <w:rPr>
          <w:rFonts w:ascii="Times New Roman" w:hAnsi="Times New Roman" w:cs="Times New Roman"/>
          <w:sz w:val="24"/>
          <w:szCs w:val="24"/>
        </w:rPr>
        <w:t>Basically</w:t>
      </w:r>
      <w:proofErr w:type="gramEnd"/>
      <w:r w:rsidRPr="00DA52FA">
        <w:rPr>
          <w:rFonts w:ascii="Times New Roman" w:hAnsi="Times New Roman" w:cs="Times New Roman"/>
          <w:sz w:val="24"/>
          <w:szCs w:val="24"/>
        </w:rPr>
        <w:t xml:space="preserve"> there are </w:t>
      </w:r>
      <w:r w:rsidR="00AA6A73" w:rsidRPr="00DA52FA">
        <w:rPr>
          <w:rFonts w:ascii="Times New Roman" w:hAnsi="Times New Roman" w:cs="Times New Roman"/>
          <w:sz w:val="24"/>
          <w:szCs w:val="24"/>
        </w:rPr>
        <w:t>7</w:t>
      </w:r>
      <w:r w:rsidRPr="00DA52FA">
        <w:rPr>
          <w:rFonts w:ascii="Times New Roman" w:hAnsi="Times New Roman" w:cs="Times New Roman"/>
          <w:sz w:val="24"/>
          <w:szCs w:val="24"/>
        </w:rPr>
        <w:t xml:space="preserve"> major nodes involved in sending and receiving information over the </w:t>
      </w:r>
      <w:proofErr w:type="spellStart"/>
      <w:r w:rsidRPr="00DA52FA">
        <w:rPr>
          <w:rFonts w:ascii="Times New Roman" w:hAnsi="Times New Roman" w:cs="Times New Roman"/>
          <w:sz w:val="24"/>
          <w:szCs w:val="24"/>
        </w:rPr>
        <w:t>OpenDDS</w:t>
      </w:r>
      <w:proofErr w:type="spellEnd"/>
      <w:r w:rsidRPr="00DA52FA">
        <w:rPr>
          <w:rFonts w:ascii="Times New Roman" w:hAnsi="Times New Roman" w:cs="Times New Roman"/>
          <w:sz w:val="24"/>
          <w:szCs w:val="24"/>
        </w:rPr>
        <w:t xml:space="preserve"> network. It is important to note that all of these nodes are derived from the types defined in the IDL provided by the instructor and using </w:t>
      </w:r>
      <w:proofErr w:type="spellStart"/>
      <w:r w:rsidRPr="00DA52FA">
        <w:rPr>
          <w:rFonts w:ascii="Times New Roman" w:hAnsi="Times New Roman" w:cs="Times New Roman"/>
          <w:sz w:val="24"/>
          <w:szCs w:val="24"/>
        </w:rPr>
        <w:t>dds_io</w:t>
      </w:r>
      <w:proofErr w:type="spellEnd"/>
      <w:r w:rsidRPr="00DA52FA">
        <w:rPr>
          <w:rFonts w:ascii="Times New Roman" w:hAnsi="Times New Roman" w:cs="Times New Roman"/>
          <w:sz w:val="24"/>
          <w:szCs w:val="24"/>
        </w:rPr>
        <w:t xml:space="preserve"> classes. The description of the Nodes </w:t>
      </w:r>
      <w:proofErr w:type="gramStart"/>
      <w:r w:rsidRPr="00DA52FA">
        <w:rPr>
          <w:rFonts w:ascii="Times New Roman" w:hAnsi="Times New Roman" w:cs="Times New Roman"/>
          <w:sz w:val="24"/>
          <w:szCs w:val="24"/>
        </w:rPr>
        <w:t>are</w:t>
      </w:r>
      <w:proofErr w:type="gramEnd"/>
      <w:r w:rsidRPr="00DA52FA">
        <w:rPr>
          <w:rFonts w:ascii="Times New Roman" w:hAnsi="Times New Roman" w:cs="Times New Roman"/>
          <w:sz w:val="24"/>
          <w:szCs w:val="24"/>
        </w:rPr>
        <w:t xml:space="preserve"> given below.</w:t>
      </w:r>
    </w:p>
    <w:p w14:paraId="2DC9BC1C" w14:textId="2F4251A5" w:rsidR="00126DF2" w:rsidRPr="00DA52FA" w:rsidRDefault="00126DF2" w:rsidP="00A474FF">
      <w:pPr>
        <w:pStyle w:val="BodyText"/>
        <w:spacing w:after="0"/>
        <w:ind w:left="720"/>
        <w:rPr>
          <w:rFonts w:ascii="Times New Roman" w:hAnsi="Times New Roman" w:cs="Times New Roman"/>
          <w:sz w:val="24"/>
          <w:szCs w:val="24"/>
        </w:rPr>
      </w:pPr>
    </w:p>
    <w:p w14:paraId="45BC3456"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#1: User Information Subscriber:</w:t>
      </w:r>
    </w:p>
    <w:p w14:paraId="60309ADC" w14:textId="02FE8909"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Responsible for listening for any user information published on the network and hence creating a user for them through the User class and write to file.</w:t>
      </w:r>
    </w:p>
    <w:p w14:paraId="79DBCF32" w14:textId="77777777" w:rsidR="00126DF2" w:rsidRPr="00DA52FA" w:rsidRDefault="00126DF2" w:rsidP="00126DF2">
      <w:pPr>
        <w:pStyle w:val="BodyText"/>
        <w:spacing w:after="0"/>
        <w:ind w:left="720"/>
        <w:rPr>
          <w:rFonts w:ascii="Times New Roman" w:hAnsi="Times New Roman" w:cs="Times New Roman"/>
          <w:sz w:val="24"/>
          <w:szCs w:val="24"/>
        </w:rPr>
      </w:pPr>
    </w:p>
    <w:p w14:paraId="43B1DF09"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#2: User Information Publisher:</w:t>
      </w:r>
    </w:p>
    <w:p w14:paraId="19C63271" w14:textId="00A8A27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Launches upon program startup, publishes our user information every 30 seconds to the network. Automatically loads </w:t>
      </w:r>
      <w:proofErr w:type="spellStart"/>
      <w:r w:rsidRPr="00DA52FA">
        <w:rPr>
          <w:rFonts w:ascii="Times New Roman" w:hAnsi="Times New Roman" w:cs="Times New Roman"/>
          <w:sz w:val="24"/>
          <w:szCs w:val="24"/>
        </w:rPr>
        <w:t>user_info</w:t>
      </w:r>
      <w:proofErr w:type="spellEnd"/>
      <w:r w:rsidRPr="00DA52FA">
        <w:rPr>
          <w:rFonts w:ascii="Times New Roman" w:hAnsi="Times New Roman" w:cs="Times New Roman"/>
          <w:sz w:val="24"/>
          <w:szCs w:val="24"/>
        </w:rPr>
        <w:t xml:space="preserve"> if the program is started after the first time.</w:t>
      </w:r>
    </w:p>
    <w:p w14:paraId="606D45A2" w14:textId="77777777" w:rsidR="00126DF2" w:rsidRPr="00DA52FA" w:rsidRDefault="00126DF2" w:rsidP="00126DF2">
      <w:pPr>
        <w:pStyle w:val="BodyText"/>
        <w:spacing w:after="0"/>
        <w:ind w:left="720"/>
        <w:rPr>
          <w:rFonts w:ascii="Times New Roman" w:hAnsi="Times New Roman" w:cs="Times New Roman"/>
          <w:sz w:val="24"/>
          <w:szCs w:val="24"/>
        </w:rPr>
      </w:pPr>
    </w:p>
    <w:p w14:paraId="6389C82E"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#3: Request Publisher:</w:t>
      </w:r>
    </w:p>
    <w:p w14:paraId="37D17037" w14:textId="5B153D9B"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Publishes an object of the Request class to the network.</w:t>
      </w:r>
    </w:p>
    <w:p w14:paraId="58E93BDF" w14:textId="77777777" w:rsidR="00126DF2" w:rsidRPr="00DA52FA" w:rsidRDefault="00126DF2" w:rsidP="00126DF2">
      <w:pPr>
        <w:pStyle w:val="BodyText"/>
        <w:spacing w:after="0"/>
        <w:ind w:left="720"/>
        <w:rPr>
          <w:rFonts w:ascii="Times New Roman" w:hAnsi="Times New Roman" w:cs="Times New Roman"/>
          <w:sz w:val="24"/>
          <w:szCs w:val="24"/>
        </w:rPr>
      </w:pPr>
    </w:p>
    <w:p w14:paraId="78CAD035"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#4: Request Subscriber:</w:t>
      </w:r>
    </w:p>
    <w:p w14:paraId="17A2867B" w14:textId="779673ED"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Looks for any requests received over the network. Initiates a response automatically if the request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 xml:space="preserve"> is </w:t>
      </w:r>
      <w:r w:rsidR="00276C92" w:rsidRPr="00DA52FA">
        <w:rPr>
          <w:rFonts w:ascii="Times New Roman" w:hAnsi="Times New Roman" w:cs="Times New Roman"/>
          <w:sz w:val="24"/>
          <w:szCs w:val="24"/>
        </w:rPr>
        <w:t>our</w:t>
      </w:r>
      <w:r w:rsidRPr="00DA52FA">
        <w:rPr>
          <w:rFonts w:ascii="Times New Roman" w:hAnsi="Times New Roman" w:cs="Times New Roman"/>
          <w:sz w:val="24"/>
          <w:szCs w:val="24"/>
        </w:rPr>
        <w:t xml:space="preserve"> user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w:t>
      </w:r>
    </w:p>
    <w:p w14:paraId="61C79591" w14:textId="77777777" w:rsidR="00126DF2" w:rsidRPr="00DA52FA" w:rsidRDefault="00126DF2" w:rsidP="00126DF2">
      <w:pPr>
        <w:pStyle w:val="BodyText"/>
        <w:spacing w:after="0"/>
        <w:ind w:left="720"/>
        <w:rPr>
          <w:rFonts w:ascii="Times New Roman" w:hAnsi="Times New Roman" w:cs="Times New Roman"/>
          <w:sz w:val="24"/>
          <w:szCs w:val="24"/>
        </w:rPr>
      </w:pPr>
    </w:p>
    <w:p w14:paraId="510DCEA9"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#5: Response Subscriber:</w:t>
      </w:r>
    </w:p>
    <w:p w14:paraId="19BE0928" w14:textId="40C1C9E5"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If any responses are received the posts are extracted from it using response subscriber</w:t>
      </w:r>
    </w:p>
    <w:p w14:paraId="656B3772" w14:textId="77777777" w:rsidR="00126DF2" w:rsidRPr="00DA52FA" w:rsidRDefault="00126DF2" w:rsidP="00126DF2">
      <w:pPr>
        <w:pStyle w:val="BodyText"/>
        <w:spacing w:after="0"/>
        <w:ind w:left="720"/>
        <w:rPr>
          <w:rFonts w:ascii="Times New Roman" w:hAnsi="Times New Roman" w:cs="Times New Roman"/>
          <w:sz w:val="24"/>
          <w:szCs w:val="24"/>
        </w:rPr>
      </w:pPr>
    </w:p>
    <w:p w14:paraId="2A71FC41" w14:textId="77777777"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#6: Response Publisher:</w:t>
      </w:r>
    </w:p>
    <w:p w14:paraId="71E71058" w14:textId="5D3B07C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If there is a request and the </w:t>
      </w:r>
      <w:proofErr w:type="spellStart"/>
      <w:r w:rsidRPr="00DA52FA">
        <w:rPr>
          <w:rFonts w:ascii="Times New Roman" w:hAnsi="Times New Roman" w:cs="Times New Roman"/>
          <w:sz w:val="24"/>
          <w:szCs w:val="24"/>
        </w:rPr>
        <w:t>uuid</w:t>
      </w:r>
      <w:proofErr w:type="spellEnd"/>
      <w:r w:rsidRPr="00DA52FA">
        <w:rPr>
          <w:rFonts w:ascii="Times New Roman" w:hAnsi="Times New Roman" w:cs="Times New Roman"/>
          <w:sz w:val="24"/>
          <w:szCs w:val="24"/>
        </w:rPr>
        <w:t xml:space="preserve"> matches, a response is published with the requested post as data.</w:t>
      </w:r>
    </w:p>
    <w:p w14:paraId="3CA61E55" w14:textId="77777777" w:rsidR="00126DF2" w:rsidRPr="00DA52FA" w:rsidRDefault="00126DF2" w:rsidP="00126DF2">
      <w:pPr>
        <w:pStyle w:val="BodyText"/>
        <w:spacing w:after="0"/>
        <w:ind w:left="720"/>
        <w:rPr>
          <w:rFonts w:ascii="Times New Roman" w:hAnsi="Times New Roman" w:cs="Times New Roman"/>
          <w:sz w:val="24"/>
          <w:szCs w:val="24"/>
        </w:rPr>
      </w:pPr>
    </w:p>
    <w:p w14:paraId="44AE81C9" w14:textId="77777777" w:rsidR="000F1DB6" w:rsidRDefault="000F1DB6" w:rsidP="00126DF2">
      <w:pPr>
        <w:pStyle w:val="BodyText"/>
        <w:spacing w:after="0"/>
        <w:ind w:left="720"/>
        <w:rPr>
          <w:rFonts w:ascii="Times New Roman" w:hAnsi="Times New Roman" w:cs="Times New Roman"/>
          <w:sz w:val="24"/>
          <w:szCs w:val="24"/>
        </w:rPr>
      </w:pPr>
    </w:p>
    <w:p w14:paraId="486AEBCA" w14:textId="2010EF06" w:rsidR="00126DF2" w:rsidRPr="00DA52FA" w:rsidRDefault="00126DF2" w:rsidP="00126DF2">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Node #7: Messaging</w:t>
      </w:r>
    </w:p>
    <w:p w14:paraId="625D06C2" w14:textId="021BD3FC" w:rsidR="00126DF2" w:rsidRPr="00DA52FA" w:rsidRDefault="00126DF2" w:rsidP="002A2988">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 xml:space="preserve"> Responsible for publishing messages out to the network and receiving them.</w:t>
      </w:r>
    </w:p>
    <w:p w14:paraId="054F4D41" w14:textId="1093687A" w:rsidR="00126DF2" w:rsidRPr="002A2988" w:rsidRDefault="00126DF2" w:rsidP="002A2988">
      <w:pPr>
        <w:pStyle w:val="BodyText"/>
        <w:spacing w:after="0"/>
        <w:ind w:left="720"/>
        <w:rPr>
          <w:rFonts w:ascii="Times New Roman" w:hAnsi="Times New Roman" w:cs="Times New Roman"/>
          <w:sz w:val="24"/>
          <w:szCs w:val="24"/>
        </w:rPr>
      </w:pPr>
      <w:r w:rsidRPr="00DA52FA">
        <w:rPr>
          <w:rFonts w:ascii="Times New Roman" w:hAnsi="Times New Roman" w:cs="Times New Roman"/>
          <w:sz w:val="24"/>
          <w:szCs w:val="24"/>
        </w:rPr>
        <w:t>All the subscriber nodes are launched using a thread upon startup of the program, so they are always listening.</w:t>
      </w:r>
    </w:p>
    <w:p w14:paraId="494281D2" w14:textId="77777777" w:rsidR="00126DF2" w:rsidRDefault="00126DF2" w:rsidP="00126DF2">
      <w:pPr>
        <w:pStyle w:val="BodyText"/>
        <w:spacing w:after="0"/>
      </w:pPr>
    </w:p>
    <w:p w14:paraId="64B67226" w14:textId="768BA314" w:rsidR="00DE47B0" w:rsidRPr="0096260A" w:rsidRDefault="00DE47B0" w:rsidP="00DE47B0">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lastRenderedPageBreak/>
        <w:t>Based on the UML diagram above, some important classes and the datatypes are explained below:</w:t>
      </w:r>
    </w:p>
    <w:p w14:paraId="65FC27B5" w14:textId="77777777" w:rsidR="00DE47B0" w:rsidRPr="0096260A" w:rsidRDefault="00DE47B0" w:rsidP="00DE47B0">
      <w:pPr>
        <w:pStyle w:val="BodyText"/>
        <w:spacing w:after="0"/>
        <w:ind w:left="720"/>
        <w:rPr>
          <w:rFonts w:ascii="Times New Roman" w:hAnsi="Times New Roman" w:cs="Times New Roman"/>
          <w:sz w:val="24"/>
          <w:szCs w:val="24"/>
        </w:rPr>
      </w:pPr>
    </w:p>
    <w:p w14:paraId="220A63E9" w14:textId="5089E2EE" w:rsidR="00A64851" w:rsidRPr="0096260A" w:rsidRDefault="009550E6" w:rsidP="006214F9">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Based on the class diagram</w:t>
      </w:r>
      <w:r w:rsidR="003F5CBC" w:rsidRPr="0096260A">
        <w:rPr>
          <w:rFonts w:ascii="Times New Roman" w:hAnsi="Times New Roman" w:cs="Times New Roman"/>
          <w:sz w:val="24"/>
          <w:szCs w:val="24"/>
        </w:rPr>
        <w:t xml:space="preserve"> and nature of the program, Once the program executes in the </w:t>
      </w:r>
      <w:r w:rsidR="006214F9" w:rsidRPr="0096260A">
        <w:rPr>
          <w:rFonts w:ascii="Times New Roman" w:hAnsi="Times New Roman" w:cs="Times New Roman"/>
          <w:sz w:val="24"/>
          <w:szCs w:val="24"/>
        </w:rPr>
        <w:t>command line interface</w:t>
      </w:r>
      <w:r w:rsidR="003F5CBC" w:rsidRPr="0096260A">
        <w:rPr>
          <w:rFonts w:ascii="Times New Roman" w:hAnsi="Times New Roman" w:cs="Times New Roman"/>
          <w:sz w:val="24"/>
          <w:szCs w:val="24"/>
        </w:rPr>
        <w:t xml:space="preserve"> and the user has never signed in before several prompts for personal information will show up, where the name of the users will be stored in the </w:t>
      </w:r>
      <w:proofErr w:type="spellStart"/>
      <w:r w:rsidR="003F5CBC" w:rsidRPr="0096260A">
        <w:rPr>
          <w:rFonts w:ascii="Times New Roman" w:hAnsi="Times New Roman" w:cs="Times New Roman"/>
          <w:sz w:val="24"/>
          <w:szCs w:val="24"/>
        </w:rPr>
        <w:t>first_name</w:t>
      </w:r>
      <w:proofErr w:type="spellEnd"/>
      <w:r w:rsidR="003F5CBC" w:rsidRPr="0096260A">
        <w:rPr>
          <w:rFonts w:ascii="Times New Roman" w:hAnsi="Times New Roman" w:cs="Times New Roman"/>
          <w:sz w:val="24"/>
          <w:szCs w:val="24"/>
        </w:rPr>
        <w:t xml:space="preserve">, </w:t>
      </w:r>
      <w:proofErr w:type="spellStart"/>
      <w:r w:rsidR="003F5CBC" w:rsidRPr="0096260A">
        <w:rPr>
          <w:rFonts w:ascii="Times New Roman" w:hAnsi="Times New Roman" w:cs="Times New Roman"/>
          <w:sz w:val="24"/>
          <w:szCs w:val="24"/>
        </w:rPr>
        <w:t>last_name</w:t>
      </w:r>
      <w:proofErr w:type="spellEnd"/>
      <w:r w:rsidR="003F5CBC" w:rsidRPr="0096260A">
        <w:rPr>
          <w:rFonts w:ascii="Times New Roman" w:hAnsi="Times New Roman" w:cs="Times New Roman"/>
          <w:sz w:val="24"/>
          <w:szCs w:val="24"/>
        </w:rPr>
        <w:t xml:space="preserve"> variables. </w:t>
      </w:r>
      <w:r w:rsidR="00ED5F15" w:rsidRPr="0096260A">
        <w:rPr>
          <w:rFonts w:ascii="Times New Roman" w:hAnsi="Times New Roman" w:cs="Times New Roman"/>
          <w:sz w:val="24"/>
          <w:szCs w:val="24"/>
        </w:rPr>
        <w:t>Similarly,</w:t>
      </w:r>
      <w:r w:rsidR="003F5CBC" w:rsidRPr="0096260A">
        <w:rPr>
          <w:rFonts w:ascii="Times New Roman" w:hAnsi="Times New Roman" w:cs="Times New Roman"/>
          <w:sz w:val="24"/>
          <w:szCs w:val="24"/>
        </w:rPr>
        <w:t xml:space="preserve"> the date of birth will be stored in </w:t>
      </w:r>
      <w:proofErr w:type="spellStart"/>
      <w:r w:rsidR="003F5CBC" w:rsidRPr="0096260A">
        <w:rPr>
          <w:rFonts w:ascii="Times New Roman" w:hAnsi="Times New Roman" w:cs="Times New Roman"/>
          <w:sz w:val="24"/>
          <w:szCs w:val="24"/>
        </w:rPr>
        <w:t>birth_date</w:t>
      </w:r>
      <w:proofErr w:type="spellEnd"/>
      <w:r w:rsidR="003F5CBC" w:rsidRPr="0096260A">
        <w:rPr>
          <w:rFonts w:ascii="Times New Roman" w:hAnsi="Times New Roman" w:cs="Times New Roman"/>
          <w:sz w:val="24"/>
          <w:szCs w:val="24"/>
        </w:rPr>
        <w:t xml:space="preserve"> as long and the interest will be stored in a vector of string called interests which are inside the User class as shown in the UML diagram above. As soon as </w:t>
      </w:r>
      <w:r w:rsidR="00ED5F15" w:rsidRPr="0096260A">
        <w:rPr>
          <w:rFonts w:ascii="Times New Roman" w:hAnsi="Times New Roman" w:cs="Times New Roman"/>
          <w:sz w:val="24"/>
          <w:szCs w:val="24"/>
        </w:rPr>
        <w:t>this information</w:t>
      </w:r>
      <w:r w:rsidR="003F5CBC" w:rsidRPr="0096260A">
        <w:rPr>
          <w:rFonts w:ascii="Times New Roman" w:hAnsi="Times New Roman" w:cs="Times New Roman"/>
          <w:sz w:val="24"/>
          <w:szCs w:val="24"/>
        </w:rPr>
        <w:t xml:space="preserve"> are received the user gets </w:t>
      </w:r>
      <w:proofErr w:type="gramStart"/>
      <w:r w:rsidR="003F5CBC" w:rsidRPr="0096260A">
        <w:rPr>
          <w:rFonts w:ascii="Times New Roman" w:hAnsi="Times New Roman" w:cs="Times New Roman"/>
          <w:sz w:val="24"/>
          <w:szCs w:val="24"/>
        </w:rPr>
        <w:t>a</w:t>
      </w:r>
      <w:proofErr w:type="gramEnd"/>
      <w:r w:rsidR="003F5CBC" w:rsidRPr="0096260A">
        <w:rPr>
          <w:rFonts w:ascii="Times New Roman" w:hAnsi="Times New Roman" w:cs="Times New Roman"/>
          <w:sz w:val="24"/>
          <w:szCs w:val="24"/>
        </w:rPr>
        <w:t xml:space="preserve"> </w:t>
      </w:r>
      <w:r w:rsidR="00825267" w:rsidRPr="0096260A">
        <w:rPr>
          <w:rFonts w:ascii="Times New Roman" w:hAnsi="Times New Roman" w:cs="Times New Roman"/>
          <w:sz w:val="24"/>
          <w:szCs w:val="24"/>
        </w:rPr>
        <w:t xml:space="preserve">ID which is stored in </w:t>
      </w:r>
      <w:proofErr w:type="spellStart"/>
      <w:r w:rsidR="00825267" w:rsidRPr="0096260A">
        <w:rPr>
          <w:rFonts w:ascii="Times New Roman" w:hAnsi="Times New Roman" w:cs="Times New Roman"/>
          <w:sz w:val="24"/>
          <w:szCs w:val="24"/>
        </w:rPr>
        <w:t>uuidCharArray</w:t>
      </w:r>
      <w:proofErr w:type="spellEnd"/>
      <w:r w:rsidR="00825267" w:rsidRPr="0096260A">
        <w:rPr>
          <w:rFonts w:ascii="Times New Roman" w:hAnsi="Times New Roman" w:cs="Times New Roman"/>
          <w:sz w:val="24"/>
          <w:szCs w:val="24"/>
        </w:rPr>
        <w:t xml:space="preserve"> and if any posts are made by the user the number of posts are saved in the variable </w:t>
      </w:r>
      <w:proofErr w:type="spellStart"/>
      <w:r w:rsidR="00825267" w:rsidRPr="0096260A">
        <w:rPr>
          <w:rFonts w:ascii="Times New Roman" w:hAnsi="Times New Roman" w:cs="Times New Roman"/>
          <w:sz w:val="24"/>
          <w:szCs w:val="24"/>
        </w:rPr>
        <w:t>number_of_highest</w:t>
      </w:r>
      <w:proofErr w:type="spellEnd"/>
      <w:r w:rsidR="00825267" w:rsidRPr="0096260A">
        <w:rPr>
          <w:rFonts w:ascii="Times New Roman" w:hAnsi="Times New Roman" w:cs="Times New Roman"/>
          <w:sz w:val="24"/>
          <w:szCs w:val="24"/>
        </w:rPr>
        <w:t xml:space="preserve"> _post, and the post itself is stored in a vector of post called </w:t>
      </w:r>
      <w:proofErr w:type="spellStart"/>
      <w:r w:rsidR="00825267" w:rsidRPr="0096260A">
        <w:rPr>
          <w:rFonts w:ascii="Times New Roman" w:hAnsi="Times New Roman" w:cs="Times New Roman"/>
          <w:sz w:val="24"/>
          <w:szCs w:val="24"/>
        </w:rPr>
        <w:t>user_posts</w:t>
      </w:r>
      <w:proofErr w:type="spellEnd"/>
      <w:r w:rsidR="00825267" w:rsidRPr="0096260A">
        <w:rPr>
          <w:rFonts w:ascii="Times New Roman" w:hAnsi="Times New Roman" w:cs="Times New Roman"/>
          <w:sz w:val="24"/>
          <w:szCs w:val="24"/>
        </w:rPr>
        <w:t xml:space="preserve"> which are saved in a file locally.</w:t>
      </w:r>
      <w:r w:rsidR="004D6E5D" w:rsidRPr="0096260A">
        <w:rPr>
          <w:rFonts w:ascii="Times New Roman" w:hAnsi="Times New Roman" w:cs="Times New Roman"/>
          <w:sz w:val="24"/>
          <w:szCs w:val="24"/>
        </w:rPr>
        <w:t xml:space="preserve"> In the same User </w:t>
      </w:r>
      <w:r w:rsidR="00ED5F15" w:rsidRPr="0096260A">
        <w:rPr>
          <w:rFonts w:ascii="Times New Roman" w:hAnsi="Times New Roman" w:cs="Times New Roman"/>
          <w:sz w:val="24"/>
          <w:szCs w:val="24"/>
        </w:rPr>
        <w:t>class,</w:t>
      </w:r>
      <w:r w:rsidR="004D6E5D" w:rsidRPr="0096260A">
        <w:rPr>
          <w:rFonts w:ascii="Times New Roman" w:hAnsi="Times New Roman" w:cs="Times New Roman"/>
          <w:sz w:val="24"/>
          <w:szCs w:val="24"/>
        </w:rPr>
        <w:t xml:space="preserve"> we have several getter functions.</w:t>
      </w:r>
      <w:r w:rsidR="00F56CFC" w:rsidRPr="0096260A">
        <w:rPr>
          <w:rFonts w:ascii="Times New Roman" w:hAnsi="Times New Roman" w:cs="Times New Roman"/>
          <w:sz w:val="24"/>
          <w:szCs w:val="24"/>
        </w:rPr>
        <w:t xml:space="preserve"> </w:t>
      </w:r>
      <w:r w:rsidR="00D34632" w:rsidRPr="0096260A">
        <w:rPr>
          <w:rFonts w:ascii="Times New Roman" w:hAnsi="Times New Roman" w:cs="Times New Roman"/>
          <w:sz w:val="24"/>
          <w:szCs w:val="24"/>
        </w:rPr>
        <w:t>Similarly,</w:t>
      </w:r>
      <w:r w:rsidR="00F56CFC" w:rsidRPr="0096260A">
        <w:rPr>
          <w:rFonts w:ascii="Times New Roman" w:hAnsi="Times New Roman" w:cs="Times New Roman"/>
          <w:sz w:val="24"/>
          <w:szCs w:val="24"/>
        </w:rPr>
        <w:t xml:space="preserve"> In the class Post, we have </w:t>
      </w:r>
      <w:proofErr w:type="spellStart"/>
      <w:r w:rsidR="00F56CFC" w:rsidRPr="0096260A">
        <w:rPr>
          <w:rFonts w:ascii="Times New Roman" w:hAnsi="Times New Roman" w:cs="Times New Roman"/>
          <w:sz w:val="24"/>
          <w:szCs w:val="24"/>
        </w:rPr>
        <w:t>my_post_data</w:t>
      </w:r>
      <w:proofErr w:type="spellEnd"/>
      <w:r w:rsidR="00F56CFC" w:rsidRPr="0096260A">
        <w:rPr>
          <w:rFonts w:ascii="Times New Roman" w:hAnsi="Times New Roman" w:cs="Times New Roman"/>
          <w:sz w:val="24"/>
          <w:szCs w:val="24"/>
        </w:rPr>
        <w:t xml:space="preserve"> to save the post initially before saving to a file, also the variable </w:t>
      </w:r>
      <w:proofErr w:type="spellStart"/>
      <w:r w:rsidR="00F56CFC" w:rsidRPr="0096260A">
        <w:rPr>
          <w:rFonts w:ascii="Times New Roman" w:hAnsi="Times New Roman" w:cs="Times New Roman"/>
          <w:sz w:val="24"/>
          <w:szCs w:val="24"/>
        </w:rPr>
        <w:t>date_of_creation</w:t>
      </w:r>
      <w:proofErr w:type="spellEnd"/>
      <w:r w:rsidR="00F56CFC" w:rsidRPr="0096260A">
        <w:rPr>
          <w:rFonts w:ascii="Times New Roman" w:hAnsi="Times New Roman" w:cs="Times New Roman"/>
          <w:sz w:val="24"/>
          <w:szCs w:val="24"/>
        </w:rPr>
        <w:t xml:space="preserve"> saves the time and date of the post made and </w:t>
      </w:r>
      <w:r w:rsidR="00ED5F15" w:rsidRPr="0096260A">
        <w:rPr>
          <w:rFonts w:ascii="Times New Roman" w:hAnsi="Times New Roman" w:cs="Times New Roman"/>
          <w:sz w:val="24"/>
          <w:szCs w:val="24"/>
        </w:rPr>
        <w:t>lastly,</w:t>
      </w:r>
      <w:r w:rsidR="00F56CFC" w:rsidRPr="0096260A">
        <w:rPr>
          <w:rFonts w:ascii="Times New Roman" w:hAnsi="Times New Roman" w:cs="Times New Roman"/>
          <w:sz w:val="24"/>
          <w:szCs w:val="24"/>
        </w:rPr>
        <w:t xml:space="preserve"> we have some setter and getter functions in this class</w:t>
      </w:r>
      <w:r w:rsidR="006214F9" w:rsidRPr="0096260A">
        <w:rPr>
          <w:rFonts w:ascii="Times New Roman" w:hAnsi="Times New Roman" w:cs="Times New Roman"/>
          <w:sz w:val="24"/>
          <w:szCs w:val="24"/>
        </w:rPr>
        <w:t xml:space="preserve">. To handle request and response we have made two classes one for each. The request class will handle publishing of object to the network and it also looks for any requests received over the network. Then, </w:t>
      </w:r>
      <w:proofErr w:type="gramStart"/>
      <w:r w:rsidR="006214F9" w:rsidRPr="0096260A">
        <w:rPr>
          <w:rFonts w:ascii="Times New Roman" w:hAnsi="Times New Roman" w:cs="Times New Roman"/>
          <w:sz w:val="24"/>
          <w:szCs w:val="24"/>
        </w:rPr>
        <w:t>It</w:t>
      </w:r>
      <w:proofErr w:type="gramEnd"/>
      <w:r w:rsidR="006214F9" w:rsidRPr="0096260A">
        <w:rPr>
          <w:rFonts w:ascii="Times New Roman" w:hAnsi="Times New Roman" w:cs="Times New Roman"/>
          <w:sz w:val="24"/>
          <w:szCs w:val="24"/>
        </w:rPr>
        <w:t xml:space="preserve"> will initiate a response automatically if the conditions are fulfilled. </w:t>
      </w:r>
      <w:r w:rsidR="00ED5F15" w:rsidRPr="0096260A">
        <w:rPr>
          <w:rFonts w:ascii="Times New Roman" w:hAnsi="Times New Roman" w:cs="Times New Roman"/>
          <w:sz w:val="24"/>
          <w:szCs w:val="24"/>
        </w:rPr>
        <w:t>Accordingly,</w:t>
      </w:r>
      <w:r w:rsidR="006214F9" w:rsidRPr="0096260A">
        <w:rPr>
          <w:rFonts w:ascii="Times New Roman" w:hAnsi="Times New Roman" w:cs="Times New Roman"/>
          <w:sz w:val="24"/>
          <w:szCs w:val="24"/>
        </w:rPr>
        <w:t xml:space="preserve"> the response class will extract posts if any responses are received over the network. If there is a request and the UUID matches, a response is published with the requested post as data.</w:t>
      </w:r>
    </w:p>
    <w:p w14:paraId="07CDF549" w14:textId="7A5E829B" w:rsidR="00ED5F15" w:rsidRPr="0096260A" w:rsidRDefault="00ED5F15" w:rsidP="006214F9">
      <w:pPr>
        <w:pStyle w:val="BodyText"/>
        <w:spacing w:after="0"/>
        <w:ind w:left="720"/>
        <w:rPr>
          <w:rFonts w:ascii="Times New Roman" w:hAnsi="Times New Roman" w:cs="Times New Roman"/>
          <w:sz w:val="24"/>
          <w:szCs w:val="24"/>
        </w:rPr>
      </w:pPr>
      <w:r w:rsidRPr="0096260A">
        <w:rPr>
          <w:rFonts w:ascii="Times New Roman" w:hAnsi="Times New Roman" w:cs="Times New Roman"/>
          <w:sz w:val="24"/>
          <w:szCs w:val="24"/>
        </w:rPr>
        <w:t>The message class is responsible for receiving and sending messages over the network. In this class we have functions to publish the message and receive the messages.</w:t>
      </w:r>
    </w:p>
    <w:p w14:paraId="16C5762A" w14:textId="3052D47E" w:rsidR="00AA6A73" w:rsidRPr="0096260A" w:rsidRDefault="00AA6A73" w:rsidP="006214F9">
      <w:pPr>
        <w:pStyle w:val="BodyText"/>
        <w:spacing w:after="0"/>
        <w:ind w:left="720"/>
        <w:rPr>
          <w:rFonts w:ascii="Times New Roman" w:hAnsi="Times New Roman" w:cs="Times New Roman"/>
          <w:sz w:val="24"/>
          <w:szCs w:val="24"/>
        </w:rPr>
      </w:pPr>
    </w:p>
    <w:p w14:paraId="74AEB831" w14:textId="77777777" w:rsidR="00AA6A73" w:rsidRDefault="00AA6A73" w:rsidP="006214F9">
      <w:pPr>
        <w:pStyle w:val="BodyText"/>
        <w:spacing w:after="0"/>
        <w:ind w:left="720"/>
      </w:pPr>
    </w:p>
    <w:p w14:paraId="53354836" w14:textId="3E2026DE" w:rsidR="00A64851" w:rsidRDefault="00A64851" w:rsidP="0068798F">
      <w:pPr>
        <w:pStyle w:val="BodyText"/>
        <w:spacing w:after="0"/>
        <w:ind w:left="720"/>
      </w:pPr>
    </w:p>
    <w:p w14:paraId="727FF806" w14:textId="325AF52B" w:rsidR="00A64851" w:rsidRDefault="00A64851" w:rsidP="0068798F">
      <w:pPr>
        <w:pStyle w:val="BodyText"/>
        <w:spacing w:after="0"/>
        <w:ind w:left="720"/>
      </w:pPr>
    </w:p>
    <w:p w14:paraId="667C372E" w14:textId="465DC144" w:rsidR="00A64851" w:rsidRDefault="00A64851" w:rsidP="0068798F">
      <w:pPr>
        <w:pStyle w:val="BodyText"/>
        <w:spacing w:after="0"/>
        <w:ind w:left="720"/>
      </w:pPr>
    </w:p>
    <w:p w14:paraId="15CC3A94" w14:textId="56EFF051" w:rsidR="00A64851" w:rsidRDefault="00A64851" w:rsidP="0068798F">
      <w:pPr>
        <w:pStyle w:val="BodyText"/>
        <w:spacing w:after="0"/>
        <w:ind w:left="720"/>
      </w:pPr>
    </w:p>
    <w:p w14:paraId="4DE3483D" w14:textId="23572CD2" w:rsidR="00A64851" w:rsidRDefault="00A64851" w:rsidP="0068798F">
      <w:pPr>
        <w:pStyle w:val="BodyText"/>
        <w:spacing w:after="0"/>
        <w:ind w:left="720"/>
      </w:pPr>
    </w:p>
    <w:p w14:paraId="625F33E7" w14:textId="19F528AD" w:rsidR="00A64851" w:rsidRDefault="00A64851" w:rsidP="0068798F">
      <w:pPr>
        <w:pStyle w:val="BodyText"/>
        <w:spacing w:after="0"/>
        <w:ind w:left="720"/>
      </w:pPr>
    </w:p>
    <w:p w14:paraId="6D263B5A" w14:textId="6EBFE8F9" w:rsidR="00FE5BB2" w:rsidRDefault="00FE5BB2" w:rsidP="0068798F">
      <w:pPr>
        <w:pStyle w:val="BodyText"/>
        <w:spacing w:after="0"/>
        <w:ind w:left="720"/>
      </w:pPr>
    </w:p>
    <w:p w14:paraId="53598D45" w14:textId="2D8D70CD" w:rsidR="00FE5BB2" w:rsidRDefault="00FE5BB2" w:rsidP="0068798F">
      <w:pPr>
        <w:pStyle w:val="BodyText"/>
        <w:spacing w:after="0"/>
        <w:ind w:left="720"/>
      </w:pPr>
    </w:p>
    <w:p w14:paraId="262D2F0F" w14:textId="77777777" w:rsidR="00FE5BB2" w:rsidRDefault="00FE5BB2" w:rsidP="0068798F">
      <w:pPr>
        <w:pStyle w:val="BodyText"/>
        <w:spacing w:after="0"/>
        <w:ind w:left="720"/>
      </w:pPr>
    </w:p>
    <w:p w14:paraId="1AB17C0E" w14:textId="25F0E35A" w:rsidR="00A64851" w:rsidRDefault="00A64851" w:rsidP="0068798F">
      <w:pPr>
        <w:pStyle w:val="BodyText"/>
        <w:spacing w:after="0"/>
        <w:ind w:left="720"/>
      </w:pPr>
    </w:p>
    <w:p w14:paraId="46FF3C68" w14:textId="77777777" w:rsidR="00BD0494" w:rsidRDefault="00BD0494" w:rsidP="00BD0494">
      <w:pPr>
        <w:pStyle w:val="BodyText"/>
        <w:spacing w:after="0"/>
      </w:pPr>
    </w:p>
    <w:p w14:paraId="4F07A5A1" w14:textId="451EBB2B" w:rsidR="003D4D6E" w:rsidRPr="001E1B2E" w:rsidRDefault="00A64851" w:rsidP="00BD0494">
      <w:pPr>
        <w:pStyle w:val="BodyText"/>
        <w:spacing w:after="0"/>
        <w:ind w:firstLine="720"/>
        <w:rPr>
          <w:b/>
          <w:sz w:val="24"/>
          <w:szCs w:val="24"/>
        </w:rPr>
      </w:pPr>
      <w:r w:rsidRPr="001E1B2E">
        <w:rPr>
          <w:b/>
          <w:sz w:val="24"/>
          <w:szCs w:val="24"/>
        </w:rPr>
        <w:t>Testing:</w:t>
      </w:r>
    </w:p>
    <w:p w14:paraId="22FAD9D0" w14:textId="0C82D2B0" w:rsidR="00131736" w:rsidRPr="00D70D4E" w:rsidRDefault="00A64851" w:rsidP="00131736">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The system testing of the project is given below:</w:t>
      </w:r>
    </w:p>
    <w:p w14:paraId="660833E9" w14:textId="392C66F4" w:rsidR="00131736" w:rsidRPr="00D70D4E" w:rsidRDefault="00131736" w:rsidP="0068798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Steps to compile and run the project:</w:t>
      </w:r>
    </w:p>
    <w:p w14:paraId="77766884" w14:textId="669D75D4"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Open command prompt and go to open splice directory, do source ./release.com</w:t>
      </w:r>
    </w:p>
    <w:p w14:paraId="53F28CE9" w14:textId="6D0C1B84"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t xml:space="preserve">Go to the program directory and locate make file, do make </w:t>
      </w:r>
      <w:proofErr w:type="gramStart"/>
      <w:r w:rsidRPr="00D70D4E">
        <w:rPr>
          <w:rFonts w:ascii="Times New Roman" w:hAnsi="Times New Roman" w:cs="Times New Roman"/>
          <w:sz w:val="24"/>
          <w:szCs w:val="24"/>
        </w:rPr>
        <w:t>and .</w:t>
      </w:r>
      <w:proofErr w:type="gramEnd"/>
      <w:r w:rsidRPr="00D70D4E">
        <w:rPr>
          <w:rFonts w:ascii="Times New Roman" w:hAnsi="Times New Roman" w:cs="Times New Roman"/>
          <w:sz w:val="24"/>
          <w:szCs w:val="24"/>
        </w:rPr>
        <w:t>/main</w:t>
      </w:r>
    </w:p>
    <w:p w14:paraId="66718266" w14:textId="353AE66E" w:rsidR="00131736" w:rsidRPr="00D70D4E" w:rsidRDefault="00131736" w:rsidP="00131736">
      <w:pPr>
        <w:pStyle w:val="BodyText"/>
        <w:numPr>
          <w:ilvl w:val="0"/>
          <w:numId w:val="20"/>
        </w:numPr>
        <w:spacing w:after="0"/>
        <w:rPr>
          <w:rFonts w:ascii="Times New Roman" w:hAnsi="Times New Roman" w:cs="Times New Roman"/>
          <w:sz w:val="24"/>
          <w:szCs w:val="24"/>
        </w:rPr>
      </w:pPr>
      <w:r w:rsidRPr="00D70D4E">
        <w:rPr>
          <w:rFonts w:ascii="Times New Roman" w:hAnsi="Times New Roman" w:cs="Times New Roman"/>
          <w:sz w:val="24"/>
          <w:szCs w:val="24"/>
        </w:rPr>
        <w:lastRenderedPageBreak/>
        <w:t>User interface will show up, and testing begins</w:t>
      </w:r>
    </w:p>
    <w:p w14:paraId="28848BB5" w14:textId="165B441F" w:rsidR="00A64851" w:rsidRPr="00D70D4E" w:rsidRDefault="0065014F"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We conducted the test in two computers both running on Linux OS and on same network.</w:t>
      </w:r>
    </w:p>
    <w:p w14:paraId="755179E8" w14:textId="2BA462F7" w:rsidR="0065014F" w:rsidRPr="00D70D4E" w:rsidRDefault="0065014F"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After the compilation of the code on both the computers, we executed the code. The program prompted for personal information on both computers. After entering the personal information on both computers, we received UUID and user number for both users.</w:t>
      </w:r>
    </w:p>
    <w:p w14:paraId="29BF4C6F" w14:textId="617C7822" w:rsidR="00131736" w:rsidRPr="00D70D4E" w:rsidRDefault="00131736" w:rsidP="0065014F">
      <w:pPr>
        <w:pStyle w:val="BodyText"/>
        <w:spacing w:after="0"/>
        <w:ind w:left="720"/>
        <w:rPr>
          <w:rFonts w:ascii="Times New Roman" w:hAnsi="Times New Roman" w:cs="Times New Roman"/>
          <w:sz w:val="24"/>
          <w:szCs w:val="24"/>
        </w:rPr>
      </w:pPr>
    </w:p>
    <w:p w14:paraId="7F199CFE" w14:textId="46DACBDE" w:rsidR="00F56AAD" w:rsidRPr="00D70D4E" w:rsidRDefault="00F56AAD"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The Program was tested on two computers that fulfilled the above specifications and requirements:</w:t>
      </w:r>
    </w:p>
    <w:tbl>
      <w:tblPr>
        <w:tblStyle w:val="TableGrid"/>
        <w:tblW w:w="0" w:type="auto"/>
        <w:tblInd w:w="720" w:type="dxa"/>
        <w:tblLook w:val="04A0" w:firstRow="1" w:lastRow="0" w:firstColumn="1" w:lastColumn="0" w:noHBand="0" w:noVBand="1"/>
      </w:tblPr>
      <w:tblGrid>
        <w:gridCol w:w="4306"/>
        <w:gridCol w:w="4324"/>
      </w:tblGrid>
      <w:tr w:rsidR="00F56AAD" w:rsidRPr="00D70D4E" w14:paraId="6B53EBB3" w14:textId="77777777" w:rsidTr="00F56AAD">
        <w:tc>
          <w:tcPr>
            <w:tcW w:w="4675" w:type="dxa"/>
          </w:tcPr>
          <w:p w14:paraId="00D26C9D" w14:textId="471B93E1" w:rsidR="00F56AAD" w:rsidRPr="00D70D4E" w:rsidRDefault="00F56AAD"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Computer1-</w:t>
            </w:r>
          </w:p>
        </w:tc>
        <w:tc>
          <w:tcPr>
            <w:tcW w:w="4675" w:type="dxa"/>
          </w:tcPr>
          <w:p w14:paraId="239D79BC" w14:textId="6AC16032" w:rsidR="00F56AAD" w:rsidRPr="00D70D4E" w:rsidRDefault="00F56AAD"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Computer2</w:t>
            </w:r>
            <w:r w:rsidR="005E62E0" w:rsidRPr="00D70D4E">
              <w:rPr>
                <w:rFonts w:ascii="Times New Roman" w:hAnsi="Times New Roman" w:cs="Times New Roman"/>
                <w:sz w:val="24"/>
                <w:szCs w:val="24"/>
              </w:rPr>
              <w:t>-</w:t>
            </w:r>
          </w:p>
        </w:tc>
      </w:tr>
      <w:tr w:rsidR="00F56AAD" w:rsidRPr="00D70D4E" w14:paraId="24AEDFAB" w14:textId="77777777" w:rsidTr="00F56AAD">
        <w:tc>
          <w:tcPr>
            <w:tcW w:w="4675" w:type="dxa"/>
          </w:tcPr>
          <w:p w14:paraId="08339D2A" w14:textId="03936663"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First Name- User</w:t>
            </w:r>
          </w:p>
          <w:p w14:paraId="219C0BEE" w14:textId="14C292C4"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Last Name- One</w:t>
            </w:r>
          </w:p>
          <w:p w14:paraId="42A51151" w14:textId="46BE8DC4"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Date of birth- 11/12/1995</w:t>
            </w:r>
          </w:p>
          <w:p w14:paraId="0D862588" w14:textId="3F34732E"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Interests- Hockey, Dance</w:t>
            </w:r>
          </w:p>
        </w:tc>
        <w:tc>
          <w:tcPr>
            <w:tcW w:w="4675" w:type="dxa"/>
          </w:tcPr>
          <w:p w14:paraId="63DAE407" w14:textId="1AECC04E"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First Name- User</w:t>
            </w:r>
          </w:p>
          <w:p w14:paraId="0476732F" w14:textId="0305B34C"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Last Name- Two</w:t>
            </w:r>
          </w:p>
          <w:p w14:paraId="2C785534" w14:textId="457DC28C"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Date of birth- 12/22/1995</w:t>
            </w:r>
          </w:p>
          <w:p w14:paraId="1F5BDCDD" w14:textId="3D2CB839" w:rsidR="005E62E0" w:rsidRPr="00D70D4E" w:rsidRDefault="005E62E0" w:rsidP="0065014F">
            <w:pPr>
              <w:pStyle w:val="BodyText"/>
              <w:spacing w:after="0"/>
              <w:rPr>
                <w:rFonts w:ascii="Times New Roman" w:hAnsi="Times New Roman" w:cs="Times New Roman"/>
                <w:sz w:val="24"/>
                <w:szCs w:val="24"/>
              </w:rPr>
            </w:pPr>
            <w:r w:rsidRPr="00D70D4E">
              <w:rPr>
                <w:rFonts w:ascii="Times New Roman" w:hAnsi="Times New Roman" w:cs="Times New Roman"/>
                <w:sz w:val="24"/>
                <w:szCs w:val="24"/>
              </w:rPr>
              <w:t>Interests- Study, Programming</w:t>
            </w:r>
          </w:p>
          <w:p w14:paraId="6E5A9910" w14:textId="5F6ADB93" w:rsidR="005E62E0" w:rsidRPr="00D70D4E" w:rsidRDefault="005E62E0" w:rsidP="0065014F">
            <w:pPr>
              <w:pStyle w:val="BodyText"/>
              <w:spacing w:after="0"/>
              <w:rPr>
                <w:rFonts w:ascii="Times New Roman" w:hAnsi="Times New Roman" w:cs="Times New Roman"/>
                <w:sz w:val="24"/>
                <w:szCs w:val="24"/>
              </w:rPr>
            </w:pPr>
          </w:p>
        </w:tc>
      </w:tr>
    </w:tbl>
    <w:p w14:paraId="285F0CD8" w14:textId="77777777" w:rsidR="00F56AAD" w:rsidRPr="00D70D4E" w:rsidRDefault="00F56AAD" w:rsidP="005E62E0">
      <w:pPr>
        <w:pStyle w:val="BodyText"/>
        <w:spacing w:after="0"/>
        <w:rPr>
          <w:rFonts w:ascii="Times New Roman" w:hAnsi="Times New Roman" w:cs="Times New Roman"/>
          <w:sz w:val="24"/>
          <w:szCs w:val="24"/>
        </w:rPr>
      </w:pPr>
    </w:p>
    <w:p w14:paraId="068C44F8" w14:textId="08ED1A9B" w:rsidR="00131736" w:rsidRPr="00D70D4E" w:rsidRDefault="00131736" w:rsidP="0065014F">
      <w:pPr>
        <w:pStyle w:val="BodyText"/>
        <w:spacing w:after="0"/>
        <w:ind w:left="720"/>
        <w:rPr>
          <w:rFonts w:ascii="Times New Roman" w:hAnsi="Times New Roman" w:cs="Times New Roman"/>
          <w:sz w:val="24"/>
          <w:szCs w:val="24"/>
        </w:rPr>
      </w:pPr>
      <w:r w:rsidRPr="00D70D4E">
        <w:rPr>
          <w:rFonts w:ascii="Times New Roman" w:hAnsi="Times New Roman" w:cs="Times New Roman"/>
          <w:sz w:val="24"/>
          <w:szCs w:val="24"/>
        </w:rPr>
        <w:t xml:space="preserve">After the generation of UUID, the user options were </w:t>
      </w:r>
      <w:r w:rsidR="005E62E0" w:rsidRPr="00D70D4E">
        <w:rPr>
          <w:rFonts w:ascii="Times New Roman" w:hAnsi="Times New Roman" w:cs="Times New Roman"/>
          <w:sz w:val="24"/>
          <w:szCs w:val="24"/>
        </w:rPr>
        <w:t>tested by User One on Computer1</w:t>
      </w:r>
    </w:p>
    <w:p w14:paraId="789B6694" w14:textId="0B227092" w:rsidR="00131736" w:rsidRPr="00D70D4E" w:rsidRDefault="00131736" w:rsidP="00131736">
      <w:pPr>
        <w:pStyle w:val="BodyText"/>
        <w:numPr>
          <w:ilvl w:val="0"/>
          <w:numId w:val="21"/>
        </w:numPr>
        <w:spacing w:after="0"/>
        <w:rPr>
          <w:rFonts w:ascii="Times New Roman" w:hAnsi="Times New Roman" w:cs="Times New Roman"/>
          <w:sz w:val="24"/>
          <w:szCs w:val="24"/>
        </w:rPr>
      </w:pPr>
      <w:r w:rsidRPr="00D70D4E">
        <w:rPr>
          <w:rFonts w:ascii="Times New Roman" w:hAnsi="Times New Roman" w:cs="Times New Roman"/>
          <w:b/>
          <w:sz w:val="24"/>
          <w:szCs w:val="24"/>
        </w:rPr>
        <w:t>List Users</w:t>
      </w:r>
      <w:r w:rsidRPr="00D70D4E">
        <w:rPr>
          <w:rFonts w:ascii="Times New Roman" w:hAnsi="Times New Roman" w:cs="Times New Roman"/>
          <w:sz w:val="24"/>
          <w:szCs w:val="24"/>
        </w:rPr>
        <w:t xml:space="preserve">- </w:t>
      </w:r>
    </w:p>
    <w:p w14:paraId="434556B9" w14:textId="605567D5"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Listed names of both users, and the UUID numbers.</w:t>
      </w:r>
    </w:p>
    <w:p w14:paraId="39F00A8A" w14:textId="37DEB85A" w:rsidR="00131736" w:rsidRPr="00D70D4E" w:rsidRDefault="00131736" w:rsidP="00131736">
      <w:pPr>
        <w:pStyle w:val="BodyText"/>
        <w:numPr>
          <w:ilvl w:val="0"/>
          <w:numId w:val="21"/>
        </w:numPr>
        <w:spacing w:after="0"/>
        <w:rPr>
          <w:rFonts w:ascii="Times New Roman" w:hAnsi="Times New Roman" w:cs="Times New Roman"/>
          <w:sz w:val="24"/>
          <w:szCs w:val="24"/>
        </w:rPr>
      </w:pPr>
      <w:r w:rsidRPr="00D70D4E">
        <w:rPr>
          <w:rFonts w:ascii="Times New Roman" w:hAnsi="Times New Roman" w:cs="Times New Roman"/>
          <w:b/>
          <w:sz w:val="24"/>
          <w:szCs w:val="24"/>
        </w:rPr>
        <w:t>Show User</w:t>
      </w:r>
      <w:r w:rsidRPr="00D70D4E">
        <w:rPr>
          <w:rFonts w:ascii="Times New Roman" w:hAnsi="Times New Roman" w:cs="Times New Roman"/>
          <w:sz w:val="24"/>
          <w:szCs w:val="24"/>
        </w:rPr>
        <w:t>-</w:t>
      </w:r>
    </w:p>
    <w:p w14:paraId="7653337A" w14:textId="7BFA7AD2"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Displayed information about selected user along with the number of posts made.</w:t>
      </w:r>
    </w:p>
    <w:p w14:paraId="62527257" w14:textId="5346C1CD" w:rsidR="00131736"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Edit- </w:t>
      </w:r>
    </w:p>
    <w:p w14:paraId="5C85A485" w14:textId="019EBFB7"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was able to edit the personal information entered on startup.</w:t>
      </w:r>
    </w:p>
    <w:p w14:paraId="6005B166" w14:textId="422D74F2"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Resync-</w:t>
      </w:r>
    </w:p>
    <w:p w14:paraId="64EC3ADC" w14:textId="7A8260A3"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Deleted all the .</w:t>
      </w:r>
      <w:proofErr w:type="spellStart"/>
      <w:r w:rsidRPr="00D70D4E">
        <w:rPr>
          <w:rFonts w:ascii="Times New Roman" w:hAnsi="Times New Roman" w:cs="Times New Roman"/>
          <w:sz w:val="24"/>
          <w:szCs w:val="24"/>
        </w:rPr>
        <w:t>tsn</w:t>
      </w:r>
      <w:proofErr w:type="spellEnd"/>
      <w:r w:rsidRPr="00D70D4E">
        <w:rPr>
          <w:rFonts w:ascii="Times New Roman" w:hAnsi="Times New Roman" w:cs="Times New Roman"/>
          <w:sz w:val="24"/>
          <w:szCs w:val="24"/>
        </w:rPr>
        <w:t xml:space="preserve"> files stored on computer1.</w:t>
      </w:r>
    </w:p>
    <w:p w14:paraId="471B2FEB" w14:textId="76C255A8"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Post- </w:t>
      </w:r>
    </w:p>
    <w:p w14:paraId="185D0565" w14:textId="67D1ABE2"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added a post “Hello everyone, this is a test” which was saved to local machine.</w:t>
      </w:r>
    </w:p>
    <w:p w14:paraId="21684063" w14:textId="5CC2B5A0"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Show statistics-</w:t>
      </w:r>
    </w:p>
    <w:p w14:paraId="34BEA586" w14:textId="6A01C886" w:rsidR="0089733C" w:rsidRPr="00D70D4E" w:rsidRDefault="0089733C" w:rsidP="0089733C">
      <w:pPr>
        <w:pStyle w:val="BodyText"/>
        <w:spacing w:after="0"/>
        <w:ind w:left="1080"/>
        <w:rPr>
          <w:rFonts w:ascii="Times New Roman" w:hAnsi="Times New Roman" w:cs="Times New Roman"/>
          <w:b/>
          <w:sz w:val="24"/>
          <w:szCs w:val="24"/>
        </w:rPr>
      </w:pPr>
      <w:r w:rsidRPr="00D70D4E">
        <w:rPr>
          <w:rFonts w:ascii="Times New Roman" w:hAnsi="Times New Roman" w:cs="Times New Roman"/>
          <w:b/>
          <w:sz w:val="24"/>
          <w:szCs w:val="24"/>
        </w:rPr>
        <w:t>------------------------------------------------------------------------------------------------</w:t>
      </w:r>
    </w:p>
    <w:p w14:paraId="6B3FA871" w14:textId="0F9601CB"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Request Post-</w:t>
      </w:r>
    </w:p>
    <w:p w14:paraId="08CF7662" w14:textId="2C628C27" w:rsidR="0089733C" w:rsidRDefault="0089733C" w:rsidP="0089733C">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two requested a post from user one, User two received the post made by user one.</w:t>
      </w:r>
    </w:p>
    <w:p w14:paraId="5BA772CF" w14:textId="41EC4358" w:rsidR="003F4BFD" w:rsidRDefault="003F4BFD" w:rsidP="0089733C">
      <w:pPr>
        <w:pStyle w:val="BodyText"/>
        <w:spacing w:after="0"/>
        <w:ind w:left="1080"/>
        <w:rPr>
          <w:rFonts w:ascii="Times New Roman" w:hAnsi="Times New Roman" w:cs="Times New Roman"/>
          <w:sz w:val="24"/>
          <w:szCs w:val="24"/>
        </w:rPr>
      </w:pPr>
    </w:p>
    <w:p w14:paraId="6C02D74F" w14:textId="440AD9C6" w:rsidR="00FE5BB2" w:rsidRDefault="00FE5BB2" w:rsidP="00314B7C">
      <w:pPr>
        <w:pStyle w:val="BodyText"/>
        <w:spacing w:after="0"/>
        <w:rPr>
          <w:rFonts w:ascii="Times New Roman" w:hAnsi="Times New Roman" w:cs="Times New Roman"/>
          <w:sz w:val="24"/>
          <w:szCs w:val="24"/>
        </w:rPr>
      </w:pPr>
    </w:p>
    <w:p w14:paraId="6F51664E" w14:textId="77777777" w:rsidR="00FE5BB2" w:rsidRPr="00D70D4E" w:rsidRDefault="00FE5BB2" w:rsidP="0089733C">
      <w:pPr>
        <w:pStyle w:val="BodyText"/>
        <w:spacing w:after="0"/>
        <w:ind w:left="1080"/>
        <w:rPr>
          <w:rFonts w:ascii="Times New Roman" w:hAnsi="Times New Roman" w:cs="Times New Roman"/>
          <w:sz w:val="24"/>
          <w:szCs w:val="24"/>
        </w:rPr>
      </w:pPr>
    </w:p>
    <w:p w14:paraId="7F58D1FD" w14:textId="71BBF5E2"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Send message-</w:t>
      </w:r>
    </w:p>
    <w:p w14:paraId="52D4D7CF" w14:textId="58235D86"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selected user number two to send message, User one sent a message “Hello user two”.</w:t>
      </w:r>
    </w:p>
    <w:p w14:paraId="5FC7C77A" w14:textId="20CEB553" w:rsidR="005E62E0"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two received the message.</w:t>
      </w:r>
    </w:p>
    <w:p w14:paraId="350EF5B6" w14:textId="77777777" w:rsidR="00FE5BB2" w:rsidRPr="00D70D4E" w:rsidRDefault="00FE5BB2" w:rsidP="005E62E0">
      <w:pPr>
        <w:pStyle w:val="BodyText"/>
        <w:spacing w:after="0"/>
        <w:ind w:left="1080"/>
        <w:rPr>
          <w:rFonts w:ascii="Times New Roman" w:hAnsi="Times New Roman" w:cs="Times New Roman"/>
          <w:sz w:val="24"/>
          <w:szCs w:val="24"/>
        </w:rPr>
      </w:pPr>
    </w:p>
    <w:p w14:paraId="1625ACB7" w14:textId="4BC03E14" w:rsidR="004F692A" w:rsidRPr="00D70D4E" w:rsidRDefault="004F692A" w:rsidP="00131736">
      <w:pPr>
        <w:pStyle w:val="BodyText"/>
        <w:numPr>
          <w:ilvl w:val="0"/>
          <w:numId w:val="21"/>
        </w:numPr>
        <w:spacing w:after="0"/>
        <w:rPr>
          <w:rFonts w:ascii="Times New Roman" w:hAnsi="Times New Roman" w:cs="Times New Roman"/>
          <w:b/>
          <w:sz w:val="24"/>
          <w:szCs w:val="24"/>
        </w:rPr>
      </w:pPr>
      <w:r w:rsidRPr="00D70D4E">
        <w:rPr>
          <w:rFonts w:ascii="Times New Roman" w:hAnsi="Times New Roman" w:cs="Times New Roman"/>
          <w:b/>
          <w:sz w:val="24"/>
          <w:szCs w:val="24"/>
        </w:rPr>
        <w:t xml:space="preserve">Exit- </w:t>
      </w:r>
    </w:p>
    <w:p w14:paraId="291A5883" w14:textId="1A849C14" w:rsidR="005E62E0" w:rsidRPr="00D70D4E" w:rsidRDefault="005E62E0" w:rsidP="005E62E0">
      <w:pPr>
        <w:pStyle w:val="BodyText"/>
        <w:spacing w:after="0"/>
        <w:ind w:left="1080"/>
        <w:rPr>
          <w:rFonts w:ascii="Times New Roman" w:hAnsi="Times New Roman" w:cs="Times New Roman"/>
          <w:sz w:val="24"/>
          <w:szCs w:val="24"/>
        </w:rPr>
      </w:pPr>
      <w:r w:rsidRPr="00D70D4E">
        <w:rPr>
          <w:rFonts w:ascii="Times New Roman" w:hAnsi="Times New Roman" w:cs="Times New Roman"/>
          <w:sz w:val="24"/>
          <w:szCs w:val="24"/>
        </w:rPr>
        <w:t>User one exited out of the program and went offline.</w:t>
      </w:r>
    </w:p>
    <w:p w14:paraId="7B884958" w14:textId="77777777" w:rsidR="00131736" w:rsidRPr="00D70D4E" w:rsidRDefault="00131736" w:rsidP="0065014F">
      <w:pPr>
        <w:pStyle w:val="BodyText"/>
        <w:spacing w:after="0"/>
        <w:ind w:left="720"/>
        <w:rPr>
          <w:rFonts w:ascii="Times New Roman" w:hAnsi="Times New Roman" w:cs="Times New Roman"/>
          <w:sz w:val="24"/>
          <w:szCs w:val="24"/>
        </w:rPr>
      </w:pPr>
    </w:p>
    <w:p w14:paraId="02D9089A" w14:textId="00BC9FFE" w:rsidR="00A64851" w:rsidRDefault="00A64851" w:rsidP="00A64851">
      <w:pPr>
        <w:pStyle w:val="BodyText"/>
        <w:spacing w:after="0"/>
        <w:ind w:left="1080"/>
      </w:pPr>
    </w:p>
    <w:sectPr w:rsidR="00A64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WenQuanYi Zen Hei Sharp">
    <w:panose1 w:val="020B0604020202020204"/>
    <w:charset w:val="00"/>
    <w:family w:val="roman"/>
    <w:notTrueType/>
    <w:pitch w:val="default"/>
  </w:font>
  <w:font w:name="Lohit Devanagari">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2C03C37"/>
    <w:multiLevelType w:val="hybridMultilevel"/>
    <w:tmpl w:val="38AC808C"/>
    <w:lvl w:ilvl="0" w:tplc="675802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6186D0A"/>
    <w:multiLevelType w:val="multilevel"/>
    <w:tmpl w:val="D9C4E0A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AC27379"/>
    <w:multiLevelType w:val="hybridMultilevel"/>
    <w:tmpl w:val="D7C8B5DA"/>
    <w:lvl w:ilvl="0" w:tplc="C958B23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B5621E"/>
    <w:multiLevelType w:val="hybridMultilevel"/>
    <w:tmpl w:val="CE5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E30C6"/>
    <w:multiLevelType w:val="hybridMultilevel"/>
    <w:tmpl w:val="C07E3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10772"/>
    <w:multiLevelType w:val="multilevel"/>
    <w:tmpl w:val="AB2412B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2CB01E8C"/>
    <w:multiLevelType w:val="hybridMultilevel"/>
    <w:tmpl w:val="32E0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581425"/>
    <w:multiLevelType w:val="hybridMultilevel"/>
    <w:tmpl w:val="E1343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9A6649"/>
    <w:multiLevelType w:val="multilevel"/>
    <w:tmpl w:val="8EE2DF24"/>
    <w:lvl w:ilvl="0">
      <w:start w:val="1"/>
      <w:numFmt w:val="decimal"/>
      <w:lvlText w:val="%1."/>
      <w:lvlJc w:val="left"/>
      <w:pPr>
        <w:tabs>
          <w:tab w:val="num" w:pos="1485"/>
        </w:tabs>
        <w:ind w:left="1485" w:hanging="360"/>
      </w:pPr>
    </w:lvl>
    <w:lvl w:ilvl="1">
      <w:start w:val="1"/>
      <w:numFmt w:val="decimal"/>
      <w:lvlText w:val="%2."/>
      <w:lvlJc w:val="left"/>
      <w:pPr>
        <w:tabs>
          <w:tab w:val="num" w:pos="1845"/>
        </w:tabs>
        <w:ind w:left="1845" w:hanging="360"/>
      </w:pPr>
    </w:lvl>
    <w:lvl w:ilvl="2">
      <w:start w:val="1"/>
      <w:numFmt w:val="decimal"/>
      <w:lvlText w:val="%3."/>
      <w:lvlJc w:val="left"/>
      <w:pPr>
        <w:tabs>
          <w:tab w:val="num" w:pos="2205"/>
        </w:tabs>
        <w:ind w:left="2205" w:hanging="360"/>
      </w:pPr>
    </w:lvl>
    <w:lvl w:ilvl="3">
      <w:start w:val="1"/>
      <w:numFmt w:val="decimal"/>
      <w:lvlText w:val="%4."/>
      <w:lvlJc w:val="left"/>
      <w:pPr>
        <w:tabs>
          <w:tab w:val="num" w:pos="2565"/>
        </w:tabs>
        <w:ind w:left="2565" w:hanging="360"/>
      </w:pPr>
    </w:lvl>
    <w:lvl w:ilvl="4">
      <w:start w:val="1"/>
      <w:numFmt w:val="decimal"/>
      <w:lvlText w:val="%5."/>
      <w:lvlJc w:val="left"/>
      <w:pPr>
        <w:tabs>
          <w:tab w:val="num" w:pos="2925"/>
        </w:tabs>
        <w:ind w:left="2925" w:hanging="360"/>
      </w:pPr>
    </w:lvl>
    <w:lvl w:ilvl="5">
      <w:start w:val="1"/>
      <w:numFmt w:val="decimal"/>
      <w:lvlText w:val="%6."/>
      <w:lvlJc w:val="left"/>
      <w:pPr>
        <w:tabs>
          <w:tab w:val="num" w:pos="3285"/>
        </w:tabs>
        <w:ind w:left="3285" w:hanging="360"/>
      </w:pPr>
    </w:lvl>
    <w:lvl w:ilvl="6">
      <w:start w:val="1"/>
      <w:numFmt w:val="decimal"/>
      <w:lvlText w:val="%7."/>
      <w:lvlJc w:val="left"/>
      <w:pPr>
        <w:tabs>
          <w:tab w:val="num" w:pos="3645"/>
        </w:tabs>
        <w:ind w:left="3645" w:hanging="360"/>
      </w:pPr>
    </w:lvl>
    <w:lvl w:ilvl="7">
      <w:start w:val="1"/>
      <w:numFmt w:val="decimal"/>
      <w:lvlText w:val="%8."/>
      <w:lvlJc w:val="left"/>
      <w:pPr>
        <w:tabs>
          <w:tab w:val="num" w:pos="4005"/>
        </w:tabs>
        <w:ind w:left="4005" w:hanging="360"/>
      </w:pPr>
    </w:lvl>
    <w:lvl w:ilvl="8">
      <w:start w:val="1"/>
      <w:numFmt w:val="decimal"/>
      <w:lvlText w:val="%9."/>
      <w:lvlJc w:val="left"/>
      <w:pPr>
        <w:tabs>
          <w:tab w:val="num" w:pos="4365"/>
        </w:tabs>
        <w:ind w:left="4365" w:hanging="360"/>
      </w:pPr>
    </w:lvl>
  </w:abstractNum>
  <w:abstractNum w:abstractNumId="17" w15:restartNumberingAfterBreak="0">
    <w:nsid w:val="3EB73EE8"/>
    <w:multiLevelType w:val="hybridMultilevel"/>
    <w:tmpl w:val="74EE67D6"/>
    <w:lvl w:ilvl="0" w:tplc="FA7C3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1402B"/>
    <w:multiLevelType w:val="hybridMultilevel"/>
    <w:tmpl w:val="6E287C64"/>
    <w:lvl w:ilvl="0" w:tplc="64B046F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BD97ED9"/>
    <w:multiLevelType w:val="multilevel"/>
    <w:tmpl w:val="430EC1C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7D62624C"/>
    <w:multiLevelType w:val="multilevel"/>
    <w:tmpl w:val="7C4CD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19"/>
  </w:num>
  <w:num w:numId="11">
    <w:abstractNumId w:val="13"/>
  </w:num>
  <w:num w:numId="12">
    <w:abstractNumId w:val="16"/>
  </w:num>
  <w:num w:numId="13">
    <w:abstractNumId w:val="9"/>
  </w:num>
  <w:num w:numId="14">
    <w:abstractNumId w:val="12"/>
  </w:num>
  <w:num w:numId="15">
    <w:abstractNumId w:val="14"/>
  </w:num>
  <w:num w:numId="16">
    <w:abstractNumId w:val="11"/>
  </w:num>
  <w:num w:numId="17">
    <w:abstractNumId w:val="15"/>
  </w:num>
  <w:num w:numId="18">
    <w:abstractNumId w:val="10"/>
  </w:num>
  <w:num w:numId="19">
    <w:abstractNumId w:val="17"/>
  </w:num>
  <w:num w:numId="20">
    <w:abstractNumId w:val="8"/>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DB0"/>
    <w:rsid w:val="00012F00"/>
    <w:rsid w:val="0009615C"/>
    <w:rsid w:val="000972E2"/>
    <w:rsid w:val="000B23D3"/>
    <w:rsid w:val="000C4C2A"/>
    <w:rsid w:val="000F12E6"/>
    <w:rsid w:val="000F1DB6"/>
    <w:rsid w:val="000F30F5"/>
    <w:rsid w:val="000F41BB"/>
    <w:rsid w:val="00117070"/>
    <w:rsid w:val="00121E5F"/>
    <w:rsid w:val="00126DF2"/>
    <w:rsid w:val="00131736"/>
    <w:rsid w:val="001424FC"/>
    <w:rsid w:val="001468B2"/>
    <w:rsid w:val="00185244"/>
    <w:rsid w:val="001B3DFE"/>
    <w:rsid w:val="001C6C9F"/>
    <w:rsid w:val="001E1B2E"/>
    <w:rsid w:val="001E7BEE"/>
    <w:rsid w:val="002068FB"/>
    <w:rsid w:val="002127AF"/>
    <w:rsid w:val="002129CF"/>
    <w:rsid w:val="002672F9"/>
    <w:rsid w:val="00276C92"/>
    <w:rsid w:val="00276DB0"/>
    <w:rsid w:val="00294253"/>
    <w:rsid w:val="002A2988"/>
    <w:rsid w:val="002A6EF9"/>
    <w:rsid w:val="002C3A21"/>
    <w:rsid w:val="002E168A"/>
    <w:rsid w:val="002E69CF"/>
    <w:rsid w:val="00305645"/>
    <w:rsid w:val="00314B7C"/>
    <w:rsid w:val="00353487"/>
    <w:rsid w:val="00354F75"/>
    <w:rsid w:val="00356C81"/>
    <w:rsid w:val="00361F6D"/>
    <w:rsid w:val="003D0AD4"/>
    <w:rsid w:val="003D1DD7"/>
    <w:rsid w:val="003D4D6E"/>
    <w:rsid w:val="003F4BFD"/>
    <w:rsid w:val="003F5CBC"/>
    <w:rsid w:val="00424EB9"/>
    <w:rsid w:val="00447008"/>
    <w:rsid w:val="00490D56"/>
    <w:rsid w:val="0049543C"/>
    <w:rsid w:val="004D6E5D"/>
    <w:rsid w:val="004F692A"/>
    <w:rsid w:val="00520327"/>
    <w:rsid w:val="00530B85"/>
    <w:rsid w:val="00537259"/>
    <w:rsid w:val="005748A9"/>
    <w:rsid w:val="0058588C"/>
    <w:rsid w:val="005964D8"/>
    <w:rsid w:val="005A2DC1"/>
    <w:rsid w:val="005C6F0E"/>
    <w:rsid w:val="005C7FF3"/>
    <w:rsid w:val="005E62E0"/>
    <w:rsid w:val="00600160"/>
    <w:rsid w:val="00606901"/>
    <w:rsid w:val="006214F9"/>
    <w:rsid w:val="006243D2"/>
    <w:rsid w:val="00631D10"/>
    <w:rsid w:val="0065014F"/>
    <w:rsid w:val="00657418"/>
    <w:rsid w:val="0068798F"/>
    <w:rsid w:val="00693A88"/>
    <w:rsid w:val="006E01BD"/>
    <w:rsid w:val="006E67AC"/>
    <w:rsid w:val="006E7092"/>
    <w:rsid w:val="006F1F2C"/>
    <w:rsid w:val="00704705"/>
    <w:rsid w:val="007209F4"/>
    <w:rsid w:val="00774BF1"/>
    <w:rsid w:val="00776C92"/>
    <w:rsid w:val="007A2F12"/>
    <w:rsid w:val="007A46AF"/>
    <w:rsid w:val="007A4F6E"/>
    <w:rsid w:val="007A6D6F"/>
    <w:rsid w:val="007B2872"/>
    <w:rsid w:val="007C1D71"/>
    <w:rsid w:val="007C26D0"/>
    <w:rsid w:val="007D677D"/>
    <w:rsid w:val="00810633"/>
    <w:rsid w:val="0081163A"/>
    <w:rsid w:val="00825267"/>
    <w:rsid w:val="008337E5"/>
    <w:rsid w:val="0086499C"/>
    <w:rsid w:val="00883539"/>
    <w:rsid w:val="0089733C"/>
    <w:rsid w:val="008A7CED"/>
    <w:rsid w:val="008B278A"/>
    <w:rsid w:val="008E293D"/>
    <w:rsid w:val="008F2E72"/>
    <w:rsid w:val="00935DFB"/>
    <w:rsid w:val="009458B5"/>
    <w:rsid w:val="00954323"/>
    <w:rsid w:val="009550E6"/>
    <w:rsid w:val="00957E73"/>
    <w:rsid w:val="0096260A"/>
    <w:rsid w:val="00965188"/>
    <w:rsid w:val="00965BF5"/>
    <w:rsid w:val="009935DA"/>
    <w:rsid w:val="009969B0"/>
    <w:rsid w:val="009B08FE"/>
    <w:rsid w:val="009B4741"/>
    <w:rsid w:val="009C2A2A"/>
    <w:rsid w:val="009C5432"/>
    <w:rsid w:val="00A04EDD"/>
    <w:rsid w:val="00A2691C"/>
    <w:rsid w:val="00A474FF"/>
    <w:rsid w:val="00A60837"/>
    <w:rsid w:val="00A63FF4"/>
    <w:rsid w:val="00A64851"/>
    <w:rsid w:val="00AA6A73"/>
    <w:rsid w:val="00AB2399"/>
    <w:rsid w:val="00AE1016"/>
    <w:rsid w:val="00AE31B1"/>
    <w:rsid w:val="00B64B6C"/>
    <w:rsid w:val="00B766FD"/>
    <w:rsid w:val="00BB7F60"/>
    <w:rsid w:val="00BD0494"/>
    <w:rsid w:val="00BD5AAE"/>
    <w:rsid w:val="00BF62C8"/>
    <w:rsid w:val="00BF66F6"/>
    <w:rsid w:val="00C06C63"/>
    <w:rsid w:val="00C103CD"/>
    <w:rsid w:val="00C17ECD"/>
    <w:rsid w:val="00C3427E"/>
    <w:rsid w:val="00C41031"/>
    <w:rsid w:val="00C47424"/>
    <w:rsid w:val="00C511A4"/>
    <w:rsid w:val="00C56535"/>
    <w:rsid w:val="00C7788C"/>
    <w:rsid w:val="00C92297"/>
    <w:rsid w:val="00CA582B"/>
    <w:rsid w:val="00CD38C5"/>
    <w:rsid w:val="00CE6AD7"/>
    <w:rsid w:val="00CF0512"/>
    <w:rsid w:val="00D05918"/>
    <w:rsid w:val="00D07912"/>
    <w:rsid w:val="00D14EA1"/>
    <w:rsid w:val="00D225C2"/>
    <w:rsid w:val="00D3165E"/>
    <w:rsid w:val="00D34632"/>
    <w:rsid w:val="00D70D4E"/>
    <w:rsid w:val="00D863F6"/>
    <w:rsid w:val="00D928C1"/>
    <w:rsid w:val="00D93AB4"/>
    <w:rsid w:val="00D9741D"/>
    <w:rsid w:val="00DA52FA"/>
    <w:rsid w:val="00DB18CB"/>
    <w:rsid w:val="00DE47B0"/>
    <w:rsid w:val="00E03446"/>
    <w:rsid w:val="00E06118"/>
    <w:rsid w:val="00E26D82"/>
    <w:rsid w:val="00E3232C"/>
    <w:rsid w:val="00E62AF4"/>
    <w:rsid w:val="00E6457D"/>
    <w:rsid w:val="00E66B7D"/>
    <w:rsid w:val="00E77A37"/>
    <w:rsid w:val="00EA2E89"/>
    <w:rsid w:val="00EA2FC3"/>
    <w:rsid w:val="00EA78C2"/>
    <w:rsid w:val="00EC18EC"/>
    <w:rsid w:val="00ED5F15"/>
    <w:rsid w:val="00EE1FD4"/>
    <w:rsid w:val="00EE4C71"/>
    <w:rsid w:val="00F038F6"/>
    <w:rsid w:val="00F12713"/>
    <w:rsid w:val="00F12CB9"/>
    <w:rsid w:val="00F44DDD"/>
    <w:rsid w:val="00F47AE9"/>
    <w:rsid w:val="00F5235D"/>
    <w:rsid w:val="00F53F2E"/>
    <w:rsid w:val="00F56AAD"/>
    <w:rsid w:val="00F56CFC"/>
    <w:rsid w:val="00FA4812"/>
    <w:rsid w:val="00FE5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D55D"/>
  <w15:chartTrackingRefBased/>
  <w15:docId w15:val="{0C53F1DB-27B3-40C2-9DD0-E57B785BA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4812"/>
  </w:style>
  <w:style w:type="paragraph" w:styleId="Heading1">
    <w:name w:val="heading 1"/>
    <w:basedOn w:val="Normal"/>
    <w:next w:val="Normal"/>
    <w:link w:val="Heading1Char"/>
    <w:uiPriority w:val="9"/>
    <w:qFormat/>
    <w:rsid w:val="00FA4812"/>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4812"/>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FA4812"/>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FA4812"/>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FA4812"/>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FA4812"/>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A4812"/>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A4812"/>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A4812"/>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8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A4812"/>
    <w:rPr>
      <w:rFonts w:asciiTheme="majorHAnsi" w:eastAsiaTheme="majorEastAsia" w:hAnsiTheme="majorHAnsi" w:cstheme="majorBidi"/>
      <w:color w:val="404040" w:themeColor="text1" w:themeTint="BF"/>
      <w:sz w:val="28"/>
      <w:szCs w:val="28"/>
    </w:rPr>
  </w:style>
  <w:style w:type="character" w:styleId="Hyperlink">
    <w:name w:val="Hyperlink"/>
    <w:rsid w:val="00276DB0"/>
    <w:rPr>
      <w:color w:val="000080"/>
      <w:u w:val="single"/>
    </w:rPr>
  </w:style>
  <w:style w:type="paragraph" w:styleId="BodyText">
    <w:name w:val="Body Text"/>
    <w:basedOn w:val="Normal"/>
    <w:link w:val="BodyTextChar"/>
    <w:rsid w:val="00276DB0"/>
    <w:pPr>
      <w:spacing w:after="140" w:line="288" w:lineRule="auto"/>
    </w:pPr>
  </w:style>
  <w:style w:type="character" w:customStyle="1" w:styleId="BodyTextChar">
    <w:name w:val="Body Text Char"/>
    <w:basedOn w:val="DefaultParagraphFont"/>
    <w:link w:val="BodyText"/>
    <w:rsid w:val="00276DB0"/>
    <w:rPr>
      <w:rFonts w:ascii="Liberation Serif" w:eastAsia="WenQuanYi Zen Hei Sharp" w:hAnsi="Liberation Serif" w:cs="Lohit Devanagari"/>
      <w:kern w:val="1"/>
      <w:sz w:val="24"/>
      <w:szCs w:val="24"/>
      <w:lang w:eastAsia="zh-CN" w:bidi="hi-IN"/>
    </w:rPr>
  </w:style>
  <w:style w:type="paragraph" w:styleId="ListParagraph">
    <w:name w:val="List Paragraph"/>
    <w:basedOn w:val="Normal"/>
    <w:uiPriority w:val="34"/>
    <w:qFormat/>
    <w:rsid w:val="00276DB0"/>
    <w:pPr>
      <w:ind w:left="720"/>
      <w:contextualSpacing/>
    </w:pPr>
  </w:style>
  <w:style w:type="paragraph" w:customStyle="1" w:styleId="TableContents">
    <w:name w:val="Table Contents"/>
    <w:basedOn w:val="Normal"/>
    <w:rsid w:val="00276DB0"/>
    <w:pPr>
      <w:spacing w:after="160" w:line="259" w:lineRule="auto"/>
    </w:pPr>
    <w:rPr>
      <w:rFonts w:ascii="Calibri" w:eastAsia="Calibri" w:hAnsi="Calibri" w:cs="Calibri"/>
      <w:color w:val="00000A"/>
      <w:sz w:val="22"/>
      <w:szCs w:val="22"/>
    </w:rPr>
  </w:style>
  <w:style w:type="table" w:styleId="TableGrid">
    <w:name w:val="Table Grid"/>
    <w:basedOn w:val="TableNormal"/>
    <w:uiPriority w:val="39"/>
    <w:rsid w:val="007B2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B287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3Char">
    <w:name w:val="Heading 3 Char"/>
    <w:basedOn w:val="DefaultParagraphFont"/>
    <w:link w:val="Heading3"/>
    <w:uiPriority w:val="9"/>
    <w:semiHidden/>
    <w:rsid w:val="00FA4812"/>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FA4812"/>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A4812"/>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A4812"/>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A4812"/>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A4812"/>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A4812"/>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A4812"/>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A4812"/>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A4812"/>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A4812"/>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A4812"/>
    <w:rPr>
      <w:rFonts w:asciiTheme="majorHAnsi" w:eastAsiaTheme="majorEastAsia" w:hAnsiTheme="majorHAnsi" w:cstheme="majorBidi"/>
      <w:sz w:val="24"/>
      <w:szCs w:val="24"/>
    </w:rPr>
  </w:style>
  <w:style w:type="character" w:styleId="Strong">
    <w:name w:val="Strong"/>
    <w:basedOn w:val="DefaultParagraphFont"/>
    <w:uiPriority w:val="22"/>
    <w:qFormat/>
    <w:rsid w:val="00FA4812"/>
    <w:rPr>
      <w:b/>
      <w:bCs/>
    </w:rPr>
  </w:style>
  <w:style w:type="character" w:styleId="Emphasis">
    <w:name w:val="Emphasis"/>
    <w:basedOn w:val="DefaultParagraphFont"/>
    <w:uiPriority w:val="20"/>
    <w:qFormat/>
    <w:rsid w:val="00FA4812"/>
    <w:rPr>
      <w:i/>
      <w:iCs/>
    </w:rPr>
  </w:style>
  <w:style w:type="paragraph" w:styleId="NoSpacing">
    <w:name w:val="No Spacing"/>
    <w:uiPriority w:val="1"/>
    <w:qFormat/>
    <w:rsid w:val="00FA4812"/>
    <w:pPr>
      <w:spacing w:after="0" w:line="240" w:lineRule="auto"/>
    </w:pPr>
  </w:style>
  <w:style w:type="paragraph" w:styleId="Quote">
    <w:name w:val="Quote"/>
    <w:basedOn w:val="Normal"/>
    <w:next w:val="Normal"/>
    <w:link w:val="QuoteChar"/>
    <w:uiPriority w:val="29"/>
    <w:qFormat/>
    <w:rsid w:val="00FA4812"/>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A4812"/>
    <w:rPr>
      <w:i/>
      <w:iCs/>
      <w:color w:val="404040" w:themeColor="text1" w:themeTint="BF"/>
    </w:rPr>
  </w:style>
  <w:style w:type="paragraph" w:styleId="IntenseQuote">
    <w:name w:val="Intense Quote"/>
    <w:basedOn w:val="Normal"/>
    <w:next w:val="Normal"/>
    <w:link w:val="IntenseQuoteChar"/>
    <w:uiPriority w:val="30"/>
    <w:qFormat/>
    <w:rsid w:val="00FA4812"/>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A481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A4812"/>
    <w:rPr>
      <w:i/>
      <w:iCs/>
      <w:color w:val="404040" w:themeColor="text1" w:themeTint="BF"/>
    </w:rPr>
  </w:style>
  <w:style w:type="character" w:styleId="IntenseEmphasis">
    <w:name w:val="Intense Emphasis"/>
    <w:basedOn w:val="DefaultParagraphFont"/>
    <w:uiPriority w:val="21"/>
    <w:qFormat/>
    <w:rsid w:val="00FA4812"/>
    <w:rPr>
      <w:b/>
      <w:bCs/>
      <w:i/>
      <w:iCs/>
    </w:rPr>
  </w:style>
  <w:style w:type="character" w:styleId="SubtleReference">
    <w:name w:val="Subtle Reference"/>
    <w:basedOn w:val="DefaultParagraphFont"/>
    <w:uiPriority w:val="31"/>
    <w:qFormat/>
    <w:rsid w:val="00FA481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A4812"/>
    <w:rPr>
      <w:b/>
      <w:bCs/>
      <w:smallCaps/>
      <w:spacing w:val="5"/>
      <w:u w:val="single"/>
    </w:rPr>
  </w:style>
  <w:style w:type="character" w:styleId="BookTitle">
    <w:name w:val="Book Title"/>
    <w:basedOn w:val="DefaultParagraphFont"/>
    <w:uiPriority w:val="33"/>
    <w:qFormat/>
    <w:rsid w:val="00FA4812"/>
    <w:rPr>
      <w:b/>
      <w:bCs/>
      <w:smallCaps/>
    </w:rPr>
  </w:style>
  <w:style w:type="paragraph" w:styleId="TOCHeading">
    <w:name w:val="TOC Heading"/>
    <w:basedOn w:val="Heading1"/>
    <w:next w:val="Normal"/>
    <w:uiPriority w:val="39"/>
    <w:semiHidden/>
    <w:unhideWhenUsed/>
    <w:qFormat/>
    <w:rsid w:val="00FA4812"/>
    <w:pPr>
      <w:outlineLvl w:val="9"/>
    </w:pPr>
  </w:style>
  <w:style w:type="paragraph" w:styleId="BalloonText">
    <w:name w:val="Balloon Text"/>
    <w:basedOn w:val="Normal"/>
    <w:link w:val="BalloonTextChar"/>
    <w:uiPriority w:val="99"/>
    <w:semiHidden/>
    <w:unhideWhenUsed/>
    <w:rsid w:val="00CF05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051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238439">
      <w:bodyDiv w:val="1"/>
      <w:marLeft w:val="0"/>
      <w:marRight w:val="0"/>
      <w:marTop w:val="0"/>
      <w:marBottom w:val="0"/>
      <w:divBdr>
        <w:top w:val="none" w:sz="0" w:space="0" w:color="auto"/>
        <w:left w:val="none" w:sz="0" w:space="0" w:color="auto"/>
        <w:bottom w:val="none" w:sz="0" w:space="0" w:color="auto"/>
        <w:right w:val="none" w:sz="0" w:space="0" w:color="auto"/>
      </w:divBdr>
    </w:div>
    <w:div w:id="1325939092">
      <w:bodyDiv w:val="1"/>
      <w:marLeft w:val="0"/>
      <w:marRight w:val="0"/>
      <w:marTop w:val="0"/>
      <w:marBottom w:val="0"/>
      <w:divBdr>
        <w:top w:val="none" w:sz="0" w:space="0" w:color="auto"/>
        <w:left w:val="none" w:sz="0" w:space="0" w:color="auto"/>
        <w:bottom w:val="none" w:sz="0" w:space="0" w:color="auto"/>
        <w:right w:val="none" w:sz="0" w:space="0" w:color="auto"/>
      </w:divBdr>
    </w:div>
    <w:div w:id="1573616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81D5-BE57-F144-991E-4D0C0F994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9</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L-3 Communications</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Bud @ SSG - Link</dc:creator>
  <cp:keywords/>
  <dc:description/>
  <cp:lastModifiedBy>Acharya, Tufan</cp:lastModifiedBy>
  <cp:revision>131</cp:revision>
  <dcterms:created xsi:type="dcterms:W3CDTF">2018-08-27T22:37:00Z</dcterms:created>
  <dcterms:modified xsi:type="dcterms:W3CDTF">2018-11-30T17:10:00Z</dcterms:modified>
</cp:coreProperties>
</file>